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0B5A7" w14:textId="5866F24E" w:rsidR="001E0BCA" w:rsidRDefault="001E0BCA" w:rsidP="003A63C6">
      <w:pPr>
        <w:widowControl w:val="0"/>
        <w:autoSpaceDE w:val="0"/>
        <w:autoSpaceDN w:val="0"/>
        <w:adjustRightInd w:val="0"/>
        <w:rPr>
          <w:rFonts w:ascii="Arial" w:hAnsi="Arial" w:cs="Arial"/>
          <w:b/>
        </w:rPr>
      </w:pPr>
      <w:r>
        <w:rPr>
          <w:rFonts w:ascii="Arial" w:hAnsi="Arial" w:cs="Arial"/>
          <w:b/>
        </w:rPr>
        <w:t>Name: Daniel Wei-Hsuan. Chen</w:t>
      </w:r>
    </w:p>
    <w:p w14:paraId="7D559CA2" w14:textId="0ECF75D5" w:rsidR="001E0BCA" w:rsidRDefault="001E0BCA" w:rsidP="003A63C6">
      <w:pPr>
        <w:widowControl w:val="0"/>
        <w:autoSpaceDE w:val="0"/>
        <w:autoSpaceDN w:val="0"/>
        <w:adjustRightInd w:val="0"/>
        <w:rPr>
          <w:rFonts w:ascii="Arial" w:hAnsi="Arial" w:cs="Arial"/>
          <w:b/>
        </w:rPr>
      </w:pPr>
      <w:r>
        <w:rPr>
          <w:rFonts w:ascii="Arial" w:hAnsi="Arial" w:cs="Arial"/>
          <w:b/>
        </w:rPr>
        <w:t>Class: CSE 363</w:t>
      </w:r>
    </w:p>
    <w:p w14:paraId="006A7321" w14:textId="31EF5125" w:rsidR="001E0BCA" w:rsidRDefault="001E0BCA" w:rsidP="003A63C6">
      <w:pPr>
        <w:widowControl w:val="0"/>
        <w:autoSpaceDE w:val="0"/>
        <w:autoSpaceDN w:val="0"/>
        <w:adjustRightInd w:val="0"/>
        <w:rPr>
          <w:rFonts w:ascii="Arial" w:hAnsi="Arial" w:cs="Arial"/>
          <w:b/>
        </w:rPr>
      </w:pPr>
      <w:r>
        <w:rPr>
          <w:rFonts w:ascii="Arial" w:hAnsi="Arial" w:cs="Arial"/>
          <w:b/>
        </w:rPr>
        <w:t>Instructor: Aaron Bauer</w:t>
      </w:r>
    </w:p>
    <w:p w14:paraId="47E832BD" w14:textId="77777777" w:rsidR="001E0BCA" w:rsidRDefault="001E0BCA" w:rsidP="003A63C6">
      <w:pPr>
        <w:widowControl w:val="0"/>
        <w:autoSpaceDE w:val="0"/>
        <w:autoSpaceDN w:val="0"/>
        <w:adjustRightInd w:val="0"/>
        <w:rPr>
          <w:rFonts w:ascii="Arial" w:hAnsi="Arial" w:cs="Arial"/>
          <w:b/>
        </w:rPr>
      </w:pPr>
      <w:bookmarkStart w:id="0" w:name="_GoBack"/>
      <w:bookmarkEnd w:id="0"/>
    </w:p>
    <w:p w14:paraId="23DC427D" w14:textId="77777777" w:rsidR="003A63C6" w:rsidRPr="007609EA" w:rsidRDefault="003A63C6" w:rsidP="003A63C6">
      <w:pPr>
        <w:pStyle w:val="ListParagraph"/>
        <w:widowControl w:val="0"/>
        <w:numPr>
          <w:ilvl w:val="0"/>
          <w:numId w:val="4"/>
        </w:numPr>
        <w:tabs>
          <w:tab w:val="left" w:pos="220"/>
          <w:tab w:val="left" w:pos="720"/>
        </w:tabs>
        <w:autoSpaceDE w:val="0"/>
        <w:autoSpaceDN w:val="0"/>
        <w:adjustRightInd w:val="0"/>
        <w:rPr>
          <w:rFonts w:ascii="Arial" w:hAnsi="Arial" w:cs="Arial"/>
          <w:b/>
          <w:i/>
          <w:iCs/>
        </w:rPr>
      </w:pPr>
      <w:r w:rsidRPr="007609EA">
        <w:rPr>
          <w:rFonts w:ascii="Arial" w:hAnsi="Arial" w:cs="Arial"/>
          <w:b/>
        </w:rPr>
        <w:t xml:space="preserve">What is the worst case asymptotic running time of </w:t>
      </w:r>
      <w:r w:rsidRPr="007609EA">
        <w:rPr>
          <w:rFonts w:ascii="Courier" w:hAnsi="Courier" w:cs="Courier"/>
          <w:b/>
        </w:rPr>
        <w:t>isEmpty</w:t>
      </w:r>
      <w:r w:rsidRPr="007609EA">
        <w:rPr>
          <w:rFonts w:ascii="Arial" w:hAnsi="Arial" w:cs="Arial"/>
          <w:b/>
        </w:rPr>
        <w:t xml:space="preserve">, </w:t>
      </w:r>
      <w:r w:rsidRPr="007609EA">
        <w:rPr>
          <w:rFonts w:ascii="Courier" w:hAnsi="Courier" w:cs="Courier"/>
          <w:b/>
        </w:rPr>
        <w:t>size</w:t>
      </w:r>
      <w:r w:rsidRPr="007609EA">
        <w:rPr>
          <w:rFonts w:ascii="Arial" w:hAnsi="Arial" w:cs="Arial"/>
          <w:b/>
        </w:rPr>
        <w:t xml:space="preserve">, </w:t>
      </w:r>
      <w:r w:rsidRPr="007609EA">
        <w:rPr>
          <w:rFonts w:ascii="Courier" w:hAnsi="Courier" w:cs="Courier"/>
          <w:b/>
        </w:rPr>
        <w:t>insert</w:t>
      </w:r>
      <w:r w:rsidRPr="007609EA">
        <w:rPr>
          <w:rFonts w:ascii="Arial" w:hAnsi="Arial" w:cs="Arial"/>
          <w:b/>
        </w:rPr>
        <w:t xml:space="preserve">, </w:t>
      </w:r>
      <w:r w:rsidRPr="007609EA">
        <w:rPr>
          <w:rFonts w:ascii="Courier" w:hAnsi="Courier" w:cs="Courier"/>
          <w:b/>
        </w:rPr>
        <w:t>findMin</w:t>
      </w:r>
      <w:r w:rsidRPr="007609EA">
        <w:rPr>
          <w:rFonts w:ascii="Arial" w:hAnsi="Arial" w:cs="Arial"/>
          <w:b/>
        </w:rPr>
        <w:t xml:space="preserve">, and </w:t>
      </w:r>
      <w:r w:rsidRPr="007609EA">
        <w:rPr>
          <w:rFonts w:ascii="Courier" w:hAnsi="Courier" w:cs="Courier"/>
          <w:b/>
        </w:rPr>
        <w:t>deleteMin</w:t>
      </w:r>
      <w:r w:rsidRPr="007609EA">
        <w:rPr>
          <w:rFonts w:ascii="Arial" w:hAnsi="Arial" w:cs="Arial"/>
          <w:b/>
        </w:rPr>
        <w:t xml:space="preserve">operations on all three of your heap implementations? </w:t>
      </w:r>
      <w:r w:rsidRPr="007609EA">
        <w:rPr>
          <w:rFonts w:ascii="Arial" w:hAnsi="Arial" w:cs="Arial"/>
          <w:b/>
          <w:i/>
          <w:iCs/>
        </w:rPr>
        <w:t>For this analysis you should ignore the cost of growing the array. That is, assume that you have enough space when you are inserting a value.</w:t>
      </w:r>
    </w:p>
    <w:p w14:paraId="53EF6D4E" w14:textId="77777777" w:rsidR="003A63C6" w:rsidRDefault="003A63C6" w:rsidP="003A63C6">
      <w:pPr>
        <w:widowControl w:val="0"/>
        <w:tabs>
          <w:tab w:val="left" w:pos="220"/>
          <w:tab w:val="left" w:pos="720"/>
        </w:tabs>
        <w:autoSpaceDE w:val="0"/>
        <w:autoSpaceDN w:val="0"/>
        <w:adjustRightInd w:val="0"/>
        <w:rPr>
          <w:rFonts w:ascii="Arial" w:hAnsi="Arial" w:cs="Arial"/>
          <w:i/>
          <w:iCs/>
        </w:rPr>
      </w:pPr>
    </w:p>
    <w:p w14:paraId="23413682" w14:textId="77777777" w:rsidR="003A63C6" w:rsidRPr="005242D9" w:rsidRDefault="003A63C6" w:rsidP="003A63C6">
      <w:pPr>
        <w:widowControl w:val="0"/>
        <w:tabs>
          <w:tab w:val="left" w:pos="220"/>
          <w:tab w:val="left" w:pos="720"/>
        </w:tabs>
        <w:autoSpaceDE w:val="0"/>
        <w:autoSpaceDN w:val="0"/>
        <w:adjustRightInd w:val="0"/>
        <w:rPr>
          <w:rFonts w:ascii="Arial" w:hAnsi="Arial" w:cs="Arial"/>
          <w:b/>
          <w:iCs/>
          <w:sz w:val="20"/>
          <w:szCs w:val="20"/>
        </w:rPr>
      </w:pPr>
      <w:r w:rsidRPr="005242D9">
        <w:rPr>
          <w:rFonts w:ascii="Arial" w:hAnsi="Arial" w:cs="Arial"/>
          <w:b/>
          <w:iCs/>
          <w:sz w:val="20"/>
          <w:szCs w:val="20"/>
        </w:rPr>
        <w:t>PQ Implemtation Worse Case Asymptotic Running Time Comparison Table</w:t>
      </w:r>
    </w:p>
    <w:tbl>
      <w:tblPr>
        <w:tblStyle w:val="LightShading-Accent6"/>
        <w:tblW w:w="0" w:type="auto"/>
        <w:tblLook w:val="04A0" w:firstRow="1" w:lastRow="0" w:firstColumn="1" w:lastColumn="0" w:noHBand="0" w:noVBand="1"/>
      </w:tblPr>
      <w:tblGrid>
        <w:gridCol w:w="2754"/>
        <w:gridCol w:w="2754"/>
        <w:gridCol w:w="2754"/>
        <w:gridCol w:w="2754"/>
      </w:tblGrid>
      <w:tr w:rsidR="003A63C6" w14:paraId="2323FF87" w14:textId="77777777" w:rsidTr="00524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17D4E5A8" w14:textId="77777777" w:rsidR="003A63C6" w:rsidRDefault="003A63C6" w:rsidP="003A63C6">
            <w:pPr>
              <w:widowControl w:val="0"/>
              <w:tabs>
                <w:tab w:val="left" w:pos="720"/>
              </w:tabs>
              <w:autoSpaceDE w:val="0"/>
              <w:autoSpaceDN w:val="0"/>
              <w:adjustRightInd w:val="0"/>
              <w:rPr>
                <w:rFonts w:ascii="Arial" w:hAnsi="Arial" w:cs="Arial"/>
              </w:rPr>
            </w:pPr>
          </w:p>
        </w:tc>
        <w:tc>
          <w:tcPr>
            <w:tcW w:w="2754" w:type="dxa"/>
          </w:tcPr>
          <w:p w14:paraId="5D7B1BFF" w14:textId="77777777" w:rsidR="003A63C6" w:rsidRDefault="003A63C6" w:rsidP="003A63C6">
            <w:pPr>
              <w:widowControl w:val="0"/>
              <w:tabs>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Binary Heap</w:t>
            </w:r>
          </w:p>
        </w:tc>
        <w:tc>
          <w:tcPr>
            <w:tcW w:w="2754" w:type="dxa"/>
          </w:tcPr>
          <w:p w14:paraId="56EDE7CB" w14:textId="77777777" w:rsidR="003A63C6" w:rsidRDefault="003A63C6" w:rsidP="003A63C6">
            <w:pPr>
              <w:widowControl w:val="0"/>
              <w:tabs>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Three Heap </w:t>
            </w:r>
          </w:p>
        </w:tc>
        <w:tc>
          <w:tcPr>
            <w:tcW w:w="2754" w:type="dxa"/>
          </w:tcPr>
          <w:p w14:paraId="7FE22EA2" w14:textId="77777777" w:rsidR="003A63C6" w:rsidRDefault="003A63C6" w:rsidP="003A63C6">
            <w:pPr>
              <w:widowControl w:val="0"/>
              <w:tabs>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Sorted Linked List</w:t>
            </w:r>
          </w:p>
        </w:tc>
      </w:tr>
      <w:tr w:rsidR="003A63C6" w14:paraId="363622E1" w14:textId="77777777" w:rsidTr="0052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370EAF7E" w14:textId="77777777" w:rsidR="003A63C6" w:rsidRDefault="003A63C6" w:rsidP="003A63C6">
            <w:pPr>
              <w:widowControl w:val="0"/>
              <w:tabs>
                <w:tab w:val="left" w:pos="720"/>
              </w:tabs>
              <w:autoSpaceDE w:val="0"/>
              <w:autoSpaceDN w:val="0"/>
              <w:adjustRightInd w:val="0"/>
              <w:rPr>
                <w:rFonts w:ascii="Arial" w:hAnsi="Arial" w:cs="Arial"/>
              </w:rPr>
            </w:pPr>
            <w:r>
              <w:rPr>
                <w:rFonts w:ascii="Arial" w:hAnsi="Arial" w:cs="Arial"/>
              </w:rPr>
              <w:t>isEmpty</w:t>
            </w:r>
          </w:p>
        </w:tc>
        <w:tc>
          <w:tcPr>
            <w:tcW w:w="2754" w:type="dxa"/>
          </w:tcPr>
          <w:p w14:paraId="496F3942" w14:textId="77777777" w:rsidR="003A63C6" w:rsidRDefault="00F53E17" w:rsidP="00F53E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53E17">
              <w:rPr>
                <w:rFonts w:ascii="Arial" w:hAnsi="Arial" w:cs="Arial"/>
              </w:rPr>
              <w:t xml:space="preserve">O(1) </w:t>
            </w:r>
          </w:p>
        </w:tc>
        <w:tc>
          <w:tcPr>
            <w:tcW w:w="2754" w:type="dxa"/>
          </w:tcPr>
          <w:p w14:paraId="4AF47391" w14:textId="77777777" w:rsidR="003A63C6" w:rsidRDefault="00F53E17" w:rsidP="003A63C6">
            <w:pPr>
              <w:widowControl w:val="0"/>
              <w:tabs>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F53E17">
              <w:rPr>
                <w:rFonts w:ascii="Arial" w:hAnsi="Arial" w:cs="Arial"/>
              </w:rPr>
              <w:t>O(1)</w:t>
            </w:r>
          </w:p>
        </w:tc>
        <w:tc>
          <w:tcPr>
            <w:tcW w:w="2754" w:type="dxa"/>
          </w:tcPr>
          <w:p w14:paraId="1F024C4F" w14:textId="77777777" w:rsidR="003A63C6" w:rsidRDefault="000634C3" w:rsidP="000634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634C3">
              <w:rPr>
                <w:rFonts w:ascii="Arial" w:hAnsi="Arial" w:cs="Arial"/>
              </w:rPr>
              <w:t xml:space="preserve">O(1) </w:t>
            </w:r>
          </w:p>
        </w:tc>
      </w:tr>
      <w:tr w:rsidR="003A63C6" w14:paraId="3F88D8C8" w14:textId="77777777" w:rsidTr="005242D9">
        <w:tc>
          <w:tcPr>
            <w:cnfStyle w:val="001000000000" w:firstRow="0" w:lastRow="0" w:firstColumn="1" w:lastColumn="0" w:oddVBand="0" w:evenVBand="0" w:oddHBand="0" w:evenHBand="0" w:firstRowFirstColumn="0" w:firstRowLastColumn="0" w:lastRowFirstColumn="0" w:lastRowLastColumn="0"/>
            <w:tcW w:w="2754" w:type="dxa"/>
          </w:tcPr>
          <w:p w14:paraId="55E4E3B5" w14:textId="77777777" w:rsidR="003A63C6" w:rsidRDefault="003A63C6" w:rsidP="003A63C6">
            <w:pPr>
              <w:widowControl w:val="0"/>
              <w:tabs>
                <w:tab w:val="left" w:pos="720"/>
              </w:tabs>
              <w:autoSpaceDE w:val="0"/>
              <w:autoSpaceDN w:val="0"/>
              <w:adjustRightInd w:val="0"/>
              <w:rPr>
                <w:rFonts w:ascii="Arial" w:hAnsi="Arial" w:cs="Arial"/>
              </w:rPr>
            </w:pPr>
            <w:r>
              <w:rPr>
                <w:rFonts w:ascii="Arial" w:hAnsi="Arial" w:cs="Arial"/>
              </w:rPr>
              <w:t>Size</w:t>
            </w:r>
          </w:p>
        </w:tc>
        <w:tc>
          <w:tcPr>
            <w:tcW w:w="2754" w:type="dxa"/>
          </w:tcPr>
          <w:p w14:paraId="49008C04" w14:textId="77777777" w:rsidR="003A63C6" w:rsidRDefault="00F53E17" w:rsidP="00F53E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53E17">
              <w:rPr>
                <w:rFonts w:ascii="Arial" w:hAnsi="Arial" w:cs="Arial"/>
              </w:rPr>
              <w:t xml:space="preserve">O(1) </w:t>
            </w:r>
          </w:p>
        </w:tc>
        <w:tc>
          <w:tcPr>
            <w:tcW w:w="2754" w:type="dxa"/>
          </w:tcPr>
          <w:p w14:paraId="3508598F" w14:textId="77777777" w:rsidR="003A63C6" w:rsidRDefault="00F53E17" w:rsidP="003A63C6">
            <w:pPr>
              <w:widowControl w:val="0"/>
              <w:tabs>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F53E17">
              <w:rPr>
                <w:rFonts w:ascii="Arial" w:hAnsi="Arial" w:cs="Arial"/>
              </w:rPr>
              <w:t>O(1)</w:t>
            </w:r>
          </w:p>
        </w:tc>
        <w:tc>
          <w:tcPr>
            <w:tcW w:w="2754" w:type="dxa"/>
          </w:tcPr>
          <w:p w14:paraId="1C609034" w14:textId="77777777" w:rsidR="003A63C6" w:rsidRDefault="000634C3" w:rsidP="000634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634C3">
              <w:rPr>
                <w:rFonts w:ascii="Arial" w:hAnsi="Arial" w:cs="Arial"/>
              </w:rPr>
              <w:t xml:space="preserve">O(1) </w:t>
            </w:r>
          </w:p>
        </w:tc>
      </w:tr>
      <w:tr w:rsidR="003A63C6" w14:paraId="17FA5E07" w14:textId="77777777" w:rsidTr="0052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FF14BD7" w14:textId="77777777" w:rsidR="003A63C6" w:rsidRDefault="003A63C6" w:rsidP="003A63C6">
            <w:pPr>
              <w:widowControl w:val="0"/>
              <w:tabs>
                <w:tab w:val="left" w:pos="720"/>
              </w:tabs>
              <w:autoSpaceDE w:val="0"/>
              <w:autoSpaceDN w:val="0"/>
              <w:adjustRightInd w:val="0"/>
              <w:rPr>
                <w:rFonts w:ascii="Arial" w:hAnsi="Arial" w:cs="Arial"/>
              </w:rPr>
            </w:pPr>
            <w:r>
              <w:rPr>
                <w:rFonts w:ascii="Arial" w:hAnsi="Arial" w:cs="Arial"/>
              </w:rPr>
              <w:t>Insert</w:t>
            </w:r>
          </w:p>
        </w:tc>
        <w:tc>
          <w:tcPr>
            <w:tcW w:w="2754" w:type="dxa"/>
          </w:tcPr>
          <w:p w14:paraId="66F7797B" w14:textId="77777777" w:rsidR="003A63C6" w:rsidRDefault="00F53E17" w:rsidP="003A63C6">
            <w:pPr>
              <w:widowControl w:val="0"/>
              <w:tabs>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F53E17">
              <w:rPr>
                <w:rFonts w:ascii="Arial" w:hAnsi="Arial" w:cs="Arial"/>
              </w:rPr>
              <w:t>O(</w:t>
            </w:r>
            <w:r w:rsidR="000634C3">
              <w:rPr>
                <w:rFonts w:ascii="Arial" w:hAnsi="Arial" w:cs="Arial"/>
              </w:rPr>
              <w:t>log</w:t>
            </w:r>
            <w:r w:rsidRPr="00F53E17">
              <w:rPr>
                <w:rFonts w:ascii="Arial" w:hAnsi="Arial" w:cs="Arial"/>
              </w:rPr>
              <w:t>N)</w:t>
            </w:r>
          </w:p>
        </w:tc>
        <w:tc>
          <w:tcPr>
            <w:tcW w:w="2754" w:type="dxa"/>
          </w:tcPr>
          <w:p w14:paraId="3EFC3F9F" w14:textId="77777777" w:rsidR="003A63C6" w:rsidRDefault="005242D9" w:rsidP="003A63C6">
            <w:pPr>
              <w:widowControl w:val="0"/>
              <w:tabs>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F53E17">
              <w:rPr>
                <w:rFonts w:ascii="Arial" w:hAnsi="Arial" w:cs="Arial"/>
              </w:rPr>
              <w:t>O(</w:t>
            </w:r>
            <w:r>
              <w:rPr>
                <w:rFonts w:ascii="Arial" w:hAnsi="Arial" w:cs="Arial"/>
              </w:rPr>
              <w:t>log</w:t>
            </w:r>
            <w:r w:rsidRPr="00F53E17">
              <w:rPr>
                <w:rFonts w:ascii="Arial" w:hAnsi="Arial" w:cs="Arial"/>
              </w:rPr>
              <w:t>N)</w:t>
            </w:r>
          </w:p>
        </w:tc>
        <w:tc>
          <w:tcPr>
            <w:tcW w:w="2754" w:type="dxa"/>
          </w:tcPr>
          <w:p w14:paraId="6E218BBA" w14:textId="77777777" w:rsidR="003A63C6" w:rsidRDefault="000634C3" w:rsidP="000634C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O(N</w:t>
            </w:r>
            <w:r w:rsidRPr="000634C3">
              <w:rPr>
                <w:rFonts w:ascii="Arial" w:hAnsi="Arial" w:cs="Arial"/>
              </w:rPr>
              <w:t xml:space="preserve">) </w:t>
            </w:r>
          </w:p>
        </w:tc>
      </w:tr>
      <w:tr w:rsidR="003A63C6" w14:paraId="50F5549D" w14:textId="77777777" w:rsidTr="005242D9">
        <w:tc>
          <w:tcPr>
            <w:cnfStyle w:val="001000000000" w:firstRow="0" w:lastRow="0" w:firstColumn="1" w:lastColumn="0" w:oddVBand="0" w:evenVBand="0" w:oddHBand="0" w:evenHBand="0" w:firstRowFirstColumn="0" w:firstRowLastColumn="0" w:lastRowFirstColumn="0" w:lastRowLastColumn="0"/>
            <w:tcW w:w="2754" w:type="dxa"/>
          </w:tcPr>
          <w:p w14:paraId="7AF5E4F7" w14:textId="77777777" w:rsidR="003A63C6" w:rsidRDefault="003A63C6" w:rsidP="003A63C6">
            <w:pPr>
              <w:widowControl w:val="0"/>
              <w:tabs>
                <w:tab w:val="left" w:pos="720"/>
              </w:tabs>
              <w:autoSpaceDE w:val="0"/>
              <w:autoSpaceDN w:val="0"/>
              <w:adjustRightInd w:val="0"/>
              <w:rPr>
                <w:rFonts w:ascii="Arial" w:hAnsi="Arial" w:cs="Arial"/>
              </w:rPr>
            </w:pPr>
            <w:r>
              <w:rPr>
                <w:rFonts w:ascii="Arial" w:hAnsi="Arial" w:cs="Arial"/>
              </w:rPr>
              <w:t>findMin</w:t>
            </w:r>
          </w:p>
        </w:tc>
        <w:tc>
          <w:tcPr>
            <w:tcW w:w="2754" w:type="dxa"/>
          </w:tcPr>
          <w:p w14:paraId="465DE14C" w14:textId="77777777" w:rsidR="003A63C6" w:rsidRDefault="00F53E17" w:rsidP="00F53E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53E17">
              <w:rPr>
                <w:rFonts w:ascii="Arial" w:hAnsi="Arial" w:cs="Arial"/>
              </w:rPr>
              <w:t xml:space="preserve">O(1) </w:t>
            </w:r>
          </w:p>
        </w:tc>
        <w:tc>
          <w:tcPr>
            <w:tcW w:w="2754" w:type="dxa"/>
          </w:tcPr>
          <w:p w14:paraId="1A990D55" w14:textId="77777777" w:rsidR="003A63C6" w:rsidRDefault="00F53E17" w:rsidP="003A63C6">
            <w:pPr>
              <w:widowControl w:val="0"/>
              <w:tabs>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F53E17">
              <w:rPr>
                <w:rFonts w:ascii="Arial" w:hAnsi="Arial" w:cs="Arial"/>
              </w:rPr>
              <w:t>O(1)</w:t>
            </w:r>
          </w:p>
        </w:tc>
        <w:tc>
          <w:tcPr>
            <w:tcW w:w="2754" w:type="dxa"/>
          </w:tcPr>
          <w:p w14:paraId="7CA13EDB" w14:textId="77777777" w:rsidR="003A63C6" w:rsidRDefault="000634C3" w:rsidP="000634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634C3">
              <w:rPr>
                <w:rFonts w:ascii="Arial" w:hAnsi="Arial" w:cs="Arial"/>
              </w:rPr>
              <w:t xml:space="preserve">O(1) </w:t>
            </w:r>
          </w:p>
        </w:tc>
      </w:tr>
      <w:tr w:rsidR="003A63C6" w14:paraId="4C5545FB" w14:textId="77777777" w:rsidTr="0052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EBBEB04" w14:textId="77777777" w:rsidR="003A63C6" w:rsidRDefault="003A63C6" w:rsidP="003A63C6">
            <w:pPr>
              <w:widowControl w:val="0"/>
              <w:tabs>
                <w:tab w:val="left" w:pos="720"/>
              </w:tabs>
              <w:autoSpaceDE w:val="0"/>
              <w:autoSpaceDN w:val="0"/>
              <w:adjustRightInd w:val="0"/>
              <w:rPr>
                <w:rFonts w:ascii="Arial" w:hAnsi="Arial" w:cs="Arial"/>
              </w:rPr>
            </w:pPr>
            <w:r>
              <w:rPr>
                <w:rFonts w:ascii="Arial" w:hAnsi="Arial" w:cs="Arial"/>
              </w:rPr>
              <w:t>deleteMin</w:t>
            </w:r>
          </w:p>
        </w:tc>
        <w:tc>
          <w:tcPr>
            <w:tcW w:w="2754" w:type="dxa"/>
          </w:tcPr>
          <w:p w14:paraId="3A33EC71" w14:textId="77777777" w:rsidR="003A63C6" w:rsidRDefault="000634C3" w:rsidP="003A63C6">
            <w:pPr>
              <w:widowControl w:val="0"/>
              <w:tabs>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w:t>
            </w:r>
            <w:r w:rsidR="00F53E17">
              <w:rPr>
                <w:rFonts w:ascii="Arial" w:hAnsi="Arial" w:cs="Arial"/>
              </w:rPr>
              <w:t>(</w:t>
            </w:r>
            <w:r>
              <w:rPr>
                <w:rFonts w:ascii="Arial" w:hAnsi="Arial" w:cs="Arial"/>
              </w:rPr>
              <w:t>log</w:t>
            </w:r>
            <w:r w:rsidR="00F53E17">
              <w:rPr>
                <w:rFonts w:ascii="Arial" w:hAnsi="Arial" w:cs="Arial"/>
              </w:rPr>
              <w:t>N</w:t>
            </w:r>
            <w:r w:rsidR="00F53E17" w:rsidRPr="00F53E17">
              <w:rPr>
                <w:rFonts w:ascii="Arial" w:hAnsi="Arial" w:cs="Arial"/>
              </w:rPr>
              <w:t>)</w:t>
            </w:r>
          </w:p>
        </w:tc>
        <w:tc>
          <w:tcPr>
            <w:tcW w:w="2754" w:type="dxa"/>
          </w:tcPr>
          <w:p w14:paraId="75028BC8" w14:textId="77777777" w:rsidR="003A63C6" w:rsidRDefault="005242D9" w:rsidP="003A63C6">
            <w:pPr>
              <w:widowControl w:val="0"/>
              <w:tabs>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F53E17">
              <w:rPr>
                <w:rFonts w:ascii="Arial" w:hAnsi="Arial" w:cs="Arial"/>
              </w:rPr>
              <w:t>O(</w:t>
            </w:r>
            <w:r>
              <w:rPr>
                <w:rFonts w:ascii="Arial" w:hAnsi="Arial" w:cs="Arial"/>
              </w:rPr>
              <w:t>log</w:t>
            </w:r>
            <w:r w:rsidRPr="00F53E17">
              <w:rPr>
                <w:rFonts w:ascii="Arial" w:hAnsi="Arial" w:cs="Arial"/>
              </w:rPr>
              <w:t>N)</w:t>
            </w:r>
          </w:p>
        </w:tc>
        <w:tc>
          <w:tcPr>
            <w:tcW w:w="2754" w:type="dxa"/>
          </w:tcPr>
          <w:p w14:paraId="7DB96499" w14:textId="77777777" w:rsidR="003A63C6" w:rsidRDefault="000634C3" w:rsidP="000634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634C3">
              <w:rPr>
                <w:rFonts w:ascii="Arial" w:hAnsi="Arial" w:cs="Arial"/>
              </w:rPr>
              <w:t xml:space="preserve">O(1) </w:t>
            </w:r>
          </w:p>
        </w:tc>
      </w:tr>
    </w:tbl>
    <w:p w14:paraId="7E6A8685" w14:textId="77777777" w:rsidR="003A63C6" w:rsidRPr="003A63C6" w:rsidRDefault="003A63C6" w:rsidP="003A63C6">
      <w:pPr>
        <w:widowControl w:val="0"/>
        <w:tabs>
          <w:tab w:val="left" w:pos="720"/>
        </w:tabs>
        <w:autoSpaceDE w:val="0"/>
        <w:autoSpaceDN w:val="0"/>
        <w:adjustRightInd w:val="0"/>
        <w:rPr>
          <w:rFonts w:ascii="Arial" w:hAnsi="Arial" w:cs="Arial"/>
        </w:rPr>
      </w:pPr>
    </w:p>
    <w:p w14:paraId="57B7A270" w14:textId="77777777" w:rsidR="003A63C6" w:rsidRPr="007609EA" w:rsidRDefault="003A63C6" w:rsidP="003A63C6">
      <w:pPr>
        <w:pStyle w:val="ListParagraph"/>
        <w:widowControl w:val="0"/>
        <w:numPr>
          <w:ilvl w:val="0"/>
          <w:numId w:val="4"/>
        </w:numPr>
        <w:tabs>
          <w:tab w:val="left" w:pos="220"/>
          <w:tab w:val="left" w:pos="720"/>
        </w:tabs>
        <w:autoSpaceDE w:val="0"/>
        <w:autoSpaceDN w:val="0"/>
        <w:adjustRightInd w:val="0"/>
        <w:rPr>
          <w:rFonts w:ascii="Arial" w:hAnsi="Arial" w:cs="Arial"/>
          <w:b/>
        </w:rPr>
      </w:pPr>
      <w:r w:rsidRPr="007609EA">
        <w:rPr>
          <w:rFonts w:ascii="Arial" w:hAnsi="Arial" w:cs="Arial"/>
          <w:b/>
        </w:rPr>
        <w:t xml:space="preserve">Timing your code: Perform several timing experiments (similar to what you did in Homework 2, where you timed pieces of code), to examine the running time of all three of your heap implementations. An experiment will include running the same client code (that uses a Priority Queue) for your three different heap implementations </w:t>
      </w:r>
      <w:r w:rsidRPr="007609EA">
        <w:rPr>
          <w:rFonts w:ascii="Arial" w:hAnsi="Arial" w:cs="Arial"/>
          <w:b/>
          <w:i/>
          <w:iCs/>
        </w:rPr>
        <w:t>for at least four different values of N</w:t>
      </w:r>
      <w:r w:rsidRPr="007609EA">
        <w:rPr>
          <w:rFonts w:ascii="Arial" w:hAnsi="Arial" w:cs="Arial"/>
          <w:b/>
        </w:rPr>
        <w:t xml:space="preserve"> and timing this. It is up to you to write and to determine what this client code should be. Just be sure that it exercises your </w:t>
      </w:r>
      <w:r w:rsidRPr="007609EA">
        <w:rPr>
          <w:rFonts w:ascii="Courier" w:hAnsi="Courier" w:cs="Courier"/>
          <w:b/>
        </w:rPr>
        <w:t>insert</w:t>
      </w:r>
      <w:r w:rsidRPr="007609EA">
        <w:rPr>
          <w:rFonts w:ascii="Arial" w:hAnsi="Arial" w:cs="Arial"/>
          <w:b/>
        </w:rPr>
        <w:t xml:space="preserve"> and</w:t>
      </w:r>
      <w:r w:rsidRPr="007609EA">
        <w:rPr>
          <w:rFonts w:ascii="Courier" w:hAnsi="Courier" w:cs="Courier"/>
          <w:b/>
        </w:rPr>
        <w:t>deleteMin</w:t>
      </w:r>
      <w:r w:rsidRPr="007609EA">
        <w:rPr>
          <w:rFonts w:ascii="Arial" w:hAnsi="Arial" w:cs="Arial"/>
          <w:b/>
        </w:rPr>
        <w:t xml:space="preserve"> operations in a reasonable manner, including eventually deleting everything that has been inserted into the heap. You are not required to explicitly measure calls to </w:t>
      </w:r>
      <w:r w:rsidRPr="007609EA">
        <w:rPr>
          <w:rFonts w:ascii="Courier" w:hAnsi="Courier" w:cs="Courier"/>
          <w:b/>
        </w:rPr>
        <w:t>findMin</w:t>
      </w:r>
      <w:r w:rsidRPr="007609EA">
        <w:rPr>
          <w:rFonts w:ascii="Arial" w:hAnsi="Arial" w:cs="Arial"/>
          <w:b/>
        </w:rPr>
        <w:t xml:space="preserve">, </w:t>
      </w:r>
      <w:r w:rsidRPr="007609EA">
        <w:rPr>
          <w:rFonts w:ascii="Courier" w:hAnsi="Courier" w:cs="Courier"/>
          <w:b/>
        </w:rPr>
        <w:t>size</w:t>
      </w:r>
      <w:r w:rsidRPr="007609EA">
        <w:rPr>
          <w:rFonts w:ascii="Arial" w:hAnsi="Arial" w:cs="Arial"/>
          <w:b/>
        </w:rPr>
        <w:t xml:space="preserve">, and </w:t>
      </w:r>
      <w:r w:rsidRPr="007609EA">
        <w:rPr>
          <w:rFonts w:ascii="Courier" w:hAnsi="Courier" w:cs="Courier"/>
          <w:b/>
        </w:rPr>
        <w:t>isEmpty</w:t>
      </w:r>
      <w:r w:rsidRPr="007609EA">
        <w:rPr>
          <w:rFonts w:ascii="Arial" w:hAnsi="Arial" w:cs="Arial"/>
          <w:b/>
        </w:rPr>
        <w:t>but feel free to do so if interested. Similar to Homework 2, graphing your results is recommended, but a table of results will work also. Please note that similar to Homework 2, you are required to turn in the code you used to do your timing experiments.</w:t>
      </w:r>
    </w:p>
    <w:p w14:paraId="3ADF81EC" w14:textId="77777777" w:rsidR="003A63C6" w:rsidRDefault="003A63C6" w:rsidP="003A63C6">
      <w:pPr>
        <w:widowControl w:val="0"/>
        <w:tabs>
          <w:tab w:val="left" w:pos="220"/>
          <w:tab w:val="left" w:pos="720"/>
        </w:tabs>
        <w:autoSpaceDE w:val="0"/>
        <w:autoSpaceDN w:val="0"/>
        <w:adjustRightInd w:val="0"/>
        <w:rPr>
          <w:rFonts w:ascii="Arial" w:hAnsi="Arial" w:cs="Arial"/>
        </w:rPr>
      </w:pPr>
    </w:p>
    <w:tbl>
      <w:tblPr>
        <w:tblStyle w:val="LightShading-Accent6"/>
        <w:tblW w:w="9980" w:type="dxa"/>
        <w:tblLook w:val="04A0" w:firstRow="1" w:lastRow="0" w:firstColumn="1" w:lastColumn="0" w:noHBand="0" w:noVBand="1"/>
      </w:tblPr>
      <w:tblGrid>
        <w:gridCol w:w="1300"/>
        <w:gridCol w:w="1340"/>
        <w:gridCol w:w="1380"/>
        <w:gridCol w:w="1280"/>
        <w:gridCol w:w="1380"/>
        <w:gridCol w:w="1820"/>
        <w:gridCol w:w="1480"/>
      </w:tblGrid>
      <w:tr w:rsidR="00C14670" w:rsidRPr="00C14670" w14:paraId="754C58DC" w14:textId="77777777" w:rsidTr="00C1467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880F68" w14:textId="77777777" w:rsidR="00C14670" w:rsidRPr="00C14670" w:rsidRDefault="00C14670" w:rsidP="00C14670">
            <w:pPr>
              <w:rPr>
                <w:rFonts w:ascii="Calibri" w:eastAsia="Times New Roman" w:hAnsi="Calibri" w:cs="Times New Roman"/>
                <w:color w:val="000000"/>
              </w:rPr>
            </w:pPr>
            <w:r w:rsidRPr="00C14670">
              <w:rPr>
                <w:rFonts w:ascii="Calibri" w:eastAsia="Times New Roman" w:hAnsi="Calibri" w:cs="Times New Roman"/>
                <w:color w:val="000000"/>
              </w:rPr>
              <w:t> </w:t>
            </w:r>
          </w:p>
        </w:tc>
        <w:tc>
          <w:tcPr>
            <w:tcW w:w="1340" w:type="dxa"/>
            <w:noWrap/>
            <w:hideMark/>
          </w:tcPr>
          <w:p w14:paraId="1DC3C600" w14:textId="77777777" w:rsidR="00C14670" w:rsidRPr="00C14670" w:rsidRDefault="00C14670" w:rsidP="00C146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Binary Heap</w:t>
            </w:r>
          </w:p>
        </w:tc>
        <w:tc>
          <w:tcPr>
            <w:tcW w:w="1380" w:type="dxa"/>
            <w:noWrap/>
            <w:hideMark/>
          </w:tcPr>
          <w:p w14:paraId="7A8FB0D5" w14:textId="77777777" w:rsidR="00C14670" w:rsidRPr="00C14670" w:rsidRDefault="00C14670" w:rsidP="00C146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Growth Rate</w:t>
            </w:r>
          </w:p>
        </w:tc>
        <w:tc>
          <w:tcPr>
            <w:tcW w:w="1280" w:type="dxa"/>
            <w:noWrap/>
            <w:hideMark/>
          </w:tcPr>
          <w:p w14:paraId="757FDC7A" w14:textId="77777777" w:rsidR="00C14670" w:rsidRPr="00C14670" w:rsidRDefault="00C14670" w:rsidP="00C146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Three Heap</w:t>
            </w:r>
          </w:p>
        </w:tc>
        <w:tc>
          <w:tcPr>
            <w:tcW w:w="1380" w:type="dxa"/>
            <w:noWrap/>
            <w:hideMark/>
          </w:tcPr>
          <w:p w14:paraId="453A3353" w14:textId="77777777" w:rsidR="00C14670" w:rsidRPr="00C14670" w:rsidRDefault="00C14670" w:rsidP="00C146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Growth Rate</w:t>
            </w:r>
          </w:p>
        </w:tc>
        <w:tc>
          <w:tcPr>
            <w:tcW w:w="1820" w:type="dxa"/>
            <w:noWrap/>
            <w:hideMark/>
          </w:tcPr>
          <w:p w14:paraId="64CFCC7E" w14:textId="77777777" w:rsidR="00C14670" w:rsidRPr="00C14670" w:rsidRDefault="00C14670" w:rsidP="00C146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Sorted LinkedList</w:t>
            </w:r>
          </w:p>
        </w:tc>
        <w:tc>
          <w:tcPr>
            <w:tcW w:w="1480" w:type="dxa"/>
            <w:noWrap/>
            <w:hideMark/>
          </w:tcPr>
          <w:p w14:paraId="12E4F9B5" w14:textId="77777777" w:rsidR="00C14670" w:rsidRPr="00C14670" w:rsidRDefault="00C14670" w:rsidP="00C146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Growth Rate</w:t>
            </w:r>
          </w:p>
        </w:tc>
      </w:tr>
      <w:tr w:rsidR="00C14670" w:rsidRPr="00C14670" w14:paraId="0101BB9A" w14:textId="77777777" w:rsidTr="00C146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F9F466" w14:textId="1B5EA909" w:rsidR="00C14670" w:rsidRPr="00C14670" w:rsidRDefault="00C14670" w:rsidP="00C14670">
            <w:pPr>
              <w:rPr>
                <w:rFonts w:ascii="Calibri" w:eastAsia="Times New Roman" w:hAnsi="Calibri" w:cs="Times New Roman"/>
                <w:color w:val="000000"/>
              </w:rPr>
            </w:pPr>
            <w:r w:rsidRPr="00C14670">
              <w:rPr>
                <w:rFonts w:ascii="Calibri" w:eastAsia="Times New Roman" w:hAnsi="Calibri" w:cs="Times New Roman"/>
                <w:color w:val="000000"/>
              </w:rPr>
              <w:t>Insert</w:t>
            </w:r>
            <w:r w:rsidR="00C22404">
              <w:rPr>
                <w:rFonts w:ascii="Calibri" w:eastAsia="Times New Roman" w:hAnsi="Calibri" w:cs="Times New Roman"/>
                <w:color w:val="000000"/>
              </w:rPr>
              <w:t xml:space="preserve"> (N)</w:t>
            </w:r>
          </w:p>
        </w:tc>
        <w:tc>
          <w:tcPr>
            <w:tcW w:w="1340" w:type="dxa"/>
            <w:noWrap/>
            <w:hideMark/>
          </w:tcPr>
          <w:p w14:paraId="6C21A5EC"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380" w:type="dxa"/>
            <w:noWrap/>
            <w:hideMark/>
          </w:tcPr>
          <w:p w14:paraId="61E749C4"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280" w:type="dxa"/>
            <w:noWrap/>
            <w:hideMark/>
          </w:tcPr>
          <w:p w14:paraId="0105C7F0"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380" w:type="dxa"/>
            <w:noWrap/>
            <w:hideMark/>
          </w:tcPr>
          <w:p w14:paraId="55D3EC99"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820" w:type="dxa"/>
            <w:noWrap/>
            <w:hideMark/>
          </w:tcPr>
          <w:p w14:paraId="3E287C14"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480" w:type="dxa"/>
            <w:noWrap/>
            <w:hideMark/>
          </w:tcPr>
          <w:p w14:paraId="322CF00C"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r>
      <w:tr w:rsidR="00C14670" w:rsidRPr="00C14670" w14:paraId="3DF3D51B" w14:textId="77777777" w:rsidTr="00C14670">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86C21C"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64000</w:t>
            </w:r>
          </w:p>
        </w:tc>
        <w:tc>
          <w:tcPr>
            <w:tcW w:w="1340" w:type="dxa"/>
            <w:noWrap/>
            <w:hideMark/>
          </w:tcPr>
          <w:p w14:paraId="5ED18ABB"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6.40E+04</w:t>
            </w:r>
          </w:p>
        </w:tc>
        <w:tc>
          <w:tcPr>
            <w:tcW w:w="1380" w:type="dxa"/>
            <w:noWrap/>
            <w:hideMark/>
          </w:tcPr>
          <w:p w14:paraId="27C41614"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280" w:type="dxa"/>
            <w:noWrap/>
            <w:hideMark/>
          </w:tcPr>
          <w:p w14:paraId="288FD78E"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0.05829</w:t>
            </w:r>
          </w:p>
        </w:tc>
        <w:tc>
          <w:tcPr>
            <w:tcW w:w="1380" w:type="dxa"/>
            <w:noWrap/>
            <w:hideMark/>
          </w:tcPr>
          <w:p w14:paraId="314D37B5"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820" w:type="dxa"/>
            <w:noWrap/>
            <w:hideMark/>
          </w:tcPr>
          <w:p w14:paraId="7A5EDB6A"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0.059593</w:t>
            </w:r>
          </w:p>
        </w:tc>
        <w:tc>
          <w:tcPr>
            <w:tcW w:w="1480" w:type="dxa"/>
            <w:noWrap/>
            <w:hideMark/>
          </w:tcPr>
          <w:p w14:paraId="24146859"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r>
      <w:tr w:rsidR="00C14670" w:rsidRPr="00C14670" w14:paraId="2BE3B2A5" w14:textId="77777777" w:rsidTr="00C146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433E2E"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128000</w:t>
            </w:r>
          </w:p>
        </w:tc>
        <w:tc>
          <w:tcPr>
            <w:tcW w:w="1340" w:type="dxa"/>
            <w:noWrap/>
            <w:hideMark/>
          </w:tcPr>
          <w:p w14:paraId="04B54E98"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0.067212</w:t>
            </w:r>
          </w:p>
        </w:tc>
        <w:tc>
          <w:tcPr>
            <w:tcW w:w="1380" w:type="dxa"/>
            <w:noWrap/>
            <w:hideMark/>
          </w:tcPr>
          <w:p w14:paraId="3A94D591"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0.0001%</w:t>
            </w:r>
          </w:p>
        </w:tc>
        <w:tc>
          <w:tcPr>
            <w:tcW w:w="1280" w:type="dxa"/>
            <w:noWrap/>
            <w:hideMark/>
          </w:tcPr>
          <w:p w14:paraId="7AD1E5ED"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xml:space="preserve"> 0.07 </w:t>
            </w:r>
          </w:p>
        </w:tc>
        <w:tc>
          <w:tcPr>
            <w:tcW w:w="1380" w:type="dxa"/>
            <w:noWrap/>
            <w:hideMark/>
          </w:tcPr>
          <w:p w14:paraId="616EB586"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117.1899%</w:t>
            </w:r>
          </w:p>
        </w:tc>
        <w:tc>
          <w:tcPr>
            <w:tcW w:w="1820" w:type="dxa"/>
            <w:noWrap/>
            <w:hideMark/>
          </w:tcPr>
          <w:p w14:paraId="6F36BC67"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0.06618</w:t>
            </w:r>
          </w:p>
        </w:tc>
        <w:tc>
          <w:tcPr>
            <w:tcW w:w="1480" w:type="dxa"/>
            <w:noWrap/>
            <w:hideMark/>
          </w:tcPr>
          <w:p w14:paraId="21E6BCBF"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111.0533%</w:t>
            </w:r>
          </w:p>
        </w:tc>
      </w:tr>
      <w:tr w:rsidR="00C14670" w:rsidRPr="00C14670" w14:paraId="33DE200A" w14:textId="77777777" w:rsidTr="00C14670">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4933D0"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256000</w:t>
            </w:r>
          </w:p>
        </w:tc>
        <w:tc>
          <w:tcPr>
            <w:tcW w:w="1340" w:type="dxa"/>
            <w:noWrap/>
            <w:hideMark/>
          </w:tcPr>
          <w:p w14:paraId="6855A487"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0.064647</w:t>
            </w:r>
          </w:p>
        </w:tc>
        <w:tc>
          <w:tcPr>
            <w:tcW w:w="1380" w:type="dxa"/>
            <w:noWrap/>
            <w:hideMark/>
          </w:tcPr>
          <w:p w14:paraId="3895B373"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96.1837%</w:t>
            </w:r>
          </w:p>
        </w:tc>
        <w:tc>
          <w:tcPr>
            <w:tcW w:w="1280" w:type="dxa"/>
            <w:noWrap/>
            <w:hideMark/>
          </w:tcPr>
          <w:p w14:paraId="62120589"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0.045222</w:t>
            </w:r>
          </w:p>
        </w:tc>
        <w:tc>
          <w:tcPr>
            <w:tcW w:w="1380" w:type="dxa"/>
            <w:noWrap/>
            <w:hideMark/>
          </w:tcPr>
          <w:p w14:paraId="686B52E7"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66.2011%</w:t>
            </w:r>
          </w:p>
        </w:tc>
        <w:tc>
          <w:tcPr>
            <w:tcW w:w="1820" w:type="dxa"/>
            <w:noWrap/>
            <w:hideMark/>
          </w:tcPr>
          <w:p w14:paraId="7858449A"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0.071011</w:t>
            </w:r>
          </w:p>
        </w:tc>
        <w:tc>
          <w:tcPr>
            <w:tcW w:w="1480" w:type="dxa"/>
            <w:noWrap/>
            <w:hideMark/>
          </w:tcPr>
          <w:p w14:paraId="6D4CBC3B"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107.2998%</w:t>
            </w:r>
          </w:p>
        </w:tc>
      </w:tr>
      <w:tr w:rsidR="00C14670" w:rsidRPr="00C14670" w14:paraId="65ECD260" w14:textId="77777777" w:rsidTr="00C146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7FFC2B"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512000</w:t>
            </w:r>
          </w:p>
        </w:tc>
        <w:tc>
          <w:tcPr>
            <w:tcW w:w="1340" w:type="dxa"/>
            <w:noWrap/>
            <w:hideMark/>
          </w:tcPr>
          <w:p w14:paraId="27F9E3FA"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0.094987</w:t>
            </w:r>
          </w:p>
        </w:tc>
        <w:tc>
          <w:tcPr>
            <w:tcW w:w="1380" w:type="dxa"/>
            <w:noWrap/>
            <w:hideMark/>
          </w:tcPr>
          <w:p w14:paraId="38ABA618"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146.9318%</w:t>
            </w:r>
          </w:p>
        </w:tc>
        <w:tc>
          <w:tcPr>
            <w:tcW w:w="1280" w:type="dxa"/>
            <w:noWrap/>
            <w:hideMark/>
          </w:tcPr>
          <w:p w14:paraId="2C0FAA02"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0.070819</w:t>
            </w:r>
          </w:p>
        </w:tc>
        <w:tc>
          <w:tcPr>
            <w:tcW w:w="1380" w:type="dxa"/>
            <w:noWrap/>
            <w:hideMark/>
          </w:tcPr>
          <w:p w14:paraId="6FF9C68C"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156.6030%</w:t>
            </w:r>
          </w:p>
        </w:tc>
        <w:tc>
          <w:tcPr>
            <w:tcW w:w="1820" w:type="dxa"/>
            <w:noWrap/>
            <w:hideMark/>
          </w:tcPr>
          <w:p w14:paraId="5C42CF0F"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0.469135</w:t>
            </w:r>
          </w:p>
        </w:tc>
        <w:tc>
          <w:tcPr>
            <w:tcW w:w="1480" w:type="dxa"/>
            <w:noWrap/>
            <w:hideMark/>
          </w:tcPr>
          <w:p w14:paraId="0A0E695D"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660.6512%</w:t>
            </w:r>
          </w:p>
        </w:tc>
      </w:tr>
      <w:tr w:rsidR="00C14670" w:rsidRPr="00C14670" w14:paraId="66356D44" w14:textId="77777777" w:rsidTr="00C14670">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4F928D" w14:textId="06748FB8" w:rsidR="00C14670" w:rsidRPr="00C14670" w:rsidRDefault="00C14670" w:rsidP="00C14670">
            <w:pPr>
              <w:rPr>
                <w:rFonts w:ascii="Calibri" w:eastAsia="Times New Roman" w:hAnsi="Calibri" w:cs="Times New Roman"/>
                <w:color w:val="000000"/>
              </w:rPr>
            </w:pPr>
            <w:r w:rsidRPr="00C14670">
              <w:rPr>
                <w:rFonts w:ascii="Calibri" w:eastAsia="Times New Roman" w:hAnsi="Calibri" w:cs="Times New Roman"/>
                <w:color w:val="000000"/>
              </w:rPr>
              <w:t>DeleteMin</w:t>
            </w:r>
            <w:r w:rsidR="00C22404">
              <w:rPr>
                <w:rFonts w:ascii="Calibri" w:eastAsia="Times New Roman" w:hAnsi="Calibri" w:cs="Times New Roman"/>
                <w:color w:val="000000"/>
              </w:rPr>
              <w:t xml:space="preserve"> (N)</w:t>
            </w:r>
          </w:p>
        </w:tc>
        <w:tc>
          <w:tcPr>
            <w:tcW w:w="1340" w:type="dxa"/>
            <w:noWrap/>
            <w:hideMark/>
          </w:tcPr>
          <w:p w14:paraId="0CB617B9"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80" w:type="dxa"/>
            <w:noWrap/>
            <w:hideMark/>
          </w:tcPr>
          <w:p w14:paraId="40B8C848"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80" w:type="dxa"/>
            <w:noWrap/>
            <w:hideMark/>
          </w:tcPr>
          <w:p w14:paraId="0BE85537"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80" w:type="dxa"/>
            <w:noWrap/>
            <w:hideMark/>
          </w:tcPr>
          <w:p w14:paraId="6B19D766"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820" w:type="dxa"/>
            <w:noWrap/>
            <w:hideMark/>
          </w:tcPr>
          <w:p w14:paraId="59695BA4"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80" w:type="dxa"/>
            <w:noWrap/>
            <w:hideMark/>
          </w:tcPr>
          <w:p w14:paraId="39ED7886" w14:textId="77777777" w:rsidR="00C14670" w:rsidRPr="00C14670" w:rsidRDefault="00C14670" w:rsidP="00C146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r>
      <w:tr w:rsidR="00C14670" w:rsidRPr="00C14670" w14:paraId="1A6D7E18" w14:textId="77777777" w:rsidTr="00C146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ADB993"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64000</w:t>
            </w:r>
          </w:p>
        </w:tc>
        <w:tc>
          <w:tcPr>
            <w:tcW w:w="1340" w:type="dxa"/>
            <w:noWrap/>
            <w:hideMark/>
          </w:tcPr>
          <w:p w14:paraId="65B4F725"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3.92E-02</w:t>
            </w:r>
          </w:p>
        </w:tc>
        <w:tc>
          <w:tcPr>
            <w:tcW w:w="1380" w:type="dxa"/>
            <w:noWrap/>
            <w:hideMark/>
          </w:tcPr>
          <w:p w14:paraId="6A7A2FDD"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280" w:type="dxa"/>
            <w:noWrap/>
            <w:hideMark/>
          </w:tcPr>
          <w:p w14:paraId="6C8B20ED"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0.039496</w:t>
            </w:r>
          </w:p>
        </w:tc>
        <w:tc>
          <w:tcPr>
            <w:tcW w:w="1380" w:type="dxa"/>
            <w:noWrap/>
            <w:hideMark/>
          </w:tcPr>
          <w:p w14:paraId="307B16AA"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c>
          <w:tcPr>
            <w:tcW w:w="1820" w:type="dxa"/>
            <w:noWrap/>
            <w:hideMark/>
          </w:tcPr>
          <w:p w14:paraId="7D214741"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0.049251</w:t>
            </w:r>
          </w:p>
        </w:tc>
        <w:tc>
          <w:tcPr>
            <w:tcW w:w="1480" w:type="dxa"/>
            <w:noWrap/>
            <w:hideMark/>
          </w:tcPr>
          <w:p w14:paraId="00B77E1B" w14:textId="77777777" w:rsidR="00C14670" w:rsidRPr="00C14670" w:rsidRDefault="00C14670" w:rsidP="00C146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w:t>
            </w:r>
          </w:p>
        </w:tc>
      </w:tr>
      <w:tr w:rsidR="00C14670" w:rsidRPr="00C14670" w14:paraId="4363C662" w14:textId="77777777" w:rsidTr="00C14670">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8B1F9B"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128000</w:t>
            </w:r>
          </w:p>
        </w:tc>
        <w:tc>
          <w:tcPr>
            <w:tcW w:w="1340" w:type="dxa"/>
            <w:noWrap/>
            <w:hideMark/>
          </w:tcPr>
          <w:p w14:paraId="75486E2F"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0.033127</w:t>
            </w:r>
          </w:p>
        </w:tc>
        <w:tc>
          <w:tcPr>
            <w:tcW w:w="1380" w:type="dxa"/>
            <w:noWrap/>
            <w:hideMark/>
          </w:tcPr>
          <w:p w14:paraId="76B806D1"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84.4926%</w:t>
            </w:r>
          </w:p>
        </w:tc>
        <w:tc>
          <w:tcPr>
            <w:tcW w:w="1280" w:type="dxa"/>
            <w:noWrap/>
            <w:hideMark/>
          </w:tcPr>
          <w:p w14:paraId="0CEA88F9"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 xml:space="preserve"> 0.05 </w:t>
            </w:r>
          </w:p>
        </w:tc>
        <w:tc>
          <w:tcPr>
            <w:tcW w:w="1380" w:type="dxa"/>
            <w:noWrap/>
            <w:hideMark/>
          </w:tcPr>
          <w:p w14:paraId="1C95747A"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126.2001%</w:t>
            </w:r>
          </w:p>
        </w:tc>
        <w:tc>
          <w:tcPr>
            <w:tcW w:w="1820" w:type="dxa"/>
            <w:noWrap/>
            <w:hideMark/>
          </w:tcPr>
          <w:p w14:paraId="2CA232C1"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0.025811</w:t>
            </w:r>
          </w:p>
        </w:tc>
        <w:tc>
          <w:tcPr>
            <w:tcW w:w="1480" w:type="dxa"/>
            <w:noWrap/>
            <w:hideMark/>
          </w:tcPr>
          <w:p w14:paraId="6581E60F"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52.4071%</w:t>
            </w:r>
          </w:p>
        </w:tc>
      </w:tr>
      <w:tr w:rsidR="00C14670" w:rsidRPr="00C14670" w14:paraId="707659F3" w14:textId="77777777" w:rsidTr="00C146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5BE7DE2"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256000</w:t>
            </w:r>
          </w:p>
        </w:tc>
        <w:tc>
          <w:tcPr>
            <w:tcW w:w="1340" w:type="dxa"/>
            <w:noWrap/>
            <w:hideMark/>
          </w:tcPr>
          <w:p w14:paraId="57F03099"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0.072295</w:t>
            </w:r>
          </w:p>
        </w:tc>
        <w:tc>
          <w:tcPr>
            <w:tcW w:w="1380" w:type="dxa"/>
            <w:noWrap/>
            <w:hideMark/>
          </w:tcPr>
          <w:p w14:paraId="34855432"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218.2359%</w:t>
            </w:r>
          </w:p>
        </w:tc>
        <w:tc>
          <w:tcPr>
            <w:tcW w:w="1280" w:type="dxa"/>
            <w:noWrap/>
            <w:hideMark/>
          </w:tcPr>
          <w:p w14:paraId="79FBCA3E"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0.076554</w:t>
            </w:r>
          </w:p>
        </w:tc>
        <w:tc>
          <w:tcPr>
            <w:tcW w:w="1380" w:type="dxa"/>
            <w:noWrap/>
            <w:hideMark/>
          </w:tcPr>
          <w:p w14:paraId="4B8AA2AF"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153.5872%</w:t>
            </w:r>
          </w:p>
        </w:tc>
        <w:tc>
          <w:tcPr>
            <w:tcW w:w="1820" w:type="dxa"/>
            <w:noWrap/>
            <w:hideMark/>
          </w:tcPr>
          <w:p w14:paraId="208FFEA6"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0.073315</w:t>
            </w:r>
          </w:p>
        </w:tc>
        <w:tc>
          <w:tcPr>
            <w:tcW w:w="1480" w:type="dxa"/>
            <w:noWrap/>
            <w:hideMark/>
          </w:tcPr>
          <w:p w14:paraId="4F28EF6F" w14:textId="77777777" w:rsidR="00C14670" w:rsidRPr="00C14670" w:rsidRDefault="00C14670" w:rsidP="00C146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284.0456%</w:t>
            </w:r>
          </w:p>
        </w:tc>
      </w:tr>
      <w:tr w:rsidR="00C14670" w:rsidRPr="00C14670" w14:paraId="4142C109" w14:textId="77777777" w:rsidTr="00C14670">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765BD4F" w14:textId="77777777" w:rsidR="00C14670" w:rsidRPr="00C14670" w:rsidRDefault="00C14670" w:rsidP="00C14670">
            <w:pPr>
              <w:jc w:val="right"/>
              <w:rPr>
                <w:rFonts w:ascii="Calibri" w:eastAsia="Times New Roman" w:hAnsi="Calibri" w:cs="Times New Roman"/>
                <w:color w:val="000000"/>
              </w:rPr>
            </w:pPr>
            <w:r w:rsidRPr="00C14670">
              <w:rPr>
                <w:rFonts w:ascii="Calibri" w:eastAsia="Times New Roman" w:hAnsi="Calibri" w:cs="Times New Roman"/>
                <w:color w:val="000000"/>
              </w:rPr>
              <w:t>512000</w:t>
            </w:r>
          </w:p>
        </w:tc>
        <w:tc>
          <w:tcPr>
            <w:tcW w:w="1340" w:type="dxa"/>
            <w:noWrap/>
            <w:hideMark/>
          </w:tcPr>
          <w:p w14:paraId="651C4741"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0.07253</w:t>
            </w:r>
          </w:p>
        </w:tc>
        <w:tc>
          <w:tcPr>
            <w:tcW w:w="1380" w:type="dxa"/>
            <w:noWrap/>
            <w:hideMark/>
          </w:tcPr>
          <w:p w14:paraId="08E6745D"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100.3251%</w:t>
            </w:r>
          </w:p>
        </w:tc>
        <w:tc>
          <w:tcPr>
            <w:tcW w:w="1280" w:type="dxa"/>
            <w:noWrap/>
            <w:hideMark/>
          </w:tcPr>
          <w:p w14:paraId="0C0ACEE8"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0.069062</w:t>
            </w:r>
          </w:p>
        </w:tc>
        <w:tc>
          <w:tcPr>
            <w:tcW w:w="1380" w:type="dxa"/>
            <w:noWrap/>
            <w:hideMark/>
          </w:tcPr>
          <w:p w14:paraId="15B059D3"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90.2134%</w:t>
            </w:r>
          </w:p>
        </w:tc>
        <w:tc>
          <w:tcPr>
            <w:tcW w:w="1820" w:type="dxa"/>
            <w:noWrap/>
            <w:hideMark/>
          </w:tcPr>
          <w:p w14:paraId="2972A854"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0.014866</w:t>
            </w:r>
          </w:p>
        </w:tc>
        <w:tc>
          <w:tcPr>
            <w:tcW w:w="1480" w:type="dxa"/>
            <w:noWrap/>
            <w:hideMark/>
          </w:tcPr>
          <w:p w14:paraId="2EB06C98" w14:textId="77777777" w:rsidR="00C14670" w:rsidRPr="00C14670" w:rsidRDefault="00C14670" w:rsidP="00C146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14670">
              <w:rPr>
                <w:rFonts w:ascii="Calibri" w:eastAsia="Times New Roman" w:hAnsi="Calibri" w:cs="Times New Roman"/>
                <w:color w:val="000000"/>
              </w:rPr>
              <w:t>20.2769%</w:t>
            </w:r>
          </w:p>
        </w:tc>
      </w:tr>
    </w:tbl>
    <w:p w14:paraId="38F44A7D" w14:textId="77777777" w:rsidR="00C14670" w:rsidRDefault="00C14670" w:rsidP="003A63C6">
      <w:pPr>
        <w:widowControl w:val="0"/>
        <w:tabs>
          <w:tab w:val="left" w:pos="220"/>
          <w:tab w:val="left" w:pos="720"/>
        </w:tabs>
        <w:autoSpaceDE w:val="0"/>
        <w:autoSpaceDN w:val="0"/>
        <w:adjustRightInd w:val="0"/>
        <w:rPr>
          <w:rFonts w:ascii="Arial" w:hAnsi="Arial" w:cs="Arial"/>
        </w:rPr>
      </w:pPr>
    </w:p>
    <w:p w14:paraId="0EDA7D8C" w14:textId="77777777" w:rsidR="00C14670" w:rsidRPr="003A63C6" w:rsidRDefault="00C14670" w:rsidP="003A63C6">
      <w:pPr>
        <w:widowControl w:val="0"/>
        <w:tabs>
          <w:tab w:val="left" w:pos="220"/>
          <w:tab w:val="left" w:pos="720"/>
        </w:tabs>
        <w:autoSpaceDE w:val="0"/>
        <w:autoSpaceDN w:val="0"/>
        <w:adjustRightInd w:val="0"/>
        <w:rPr>
          <w:rFonts w:ascii="Arial" w:hAnsi="Arial" w:cs="Arial"/>
        </w:rPr>
      </w:pPr>
    </w:p>
    <w:p w14:paraId="6F0F190E" w14:textId="77777777" w:rsidR="003A63C6" w:rsidRPr="007609EA" w:rsidRDefault="003A63C6" w:rsidP="003A63C6">
      <w:pPr>
        <w:pStyle w:val="ListParagraph"/>
        <w:widowControl w:val="0"/>
        <w:numPr>
          <w:ilvl w:val="0"/>
          <w:numId w:val="4"/>
        </w:numPr>
        <w:tabs>
          <w:tab w:val="left" w:pos="220"/>
          <w:tab w:val="left" w:pos="720"/>
        </w:tabs>
        <w:autoSpaceDE w:val="0"/>
        <w:autoSpaceDN w:val="0"/>
        <w:adjustRightInd w:val="0"/>
        <w:rPr>
          <w:rFonts w:ascii="Arial" w:hAnsi="Arial" w:cs="Arial"/>
          <w:b/>
        </w:rPr>
      </w:pPr>
      <w:r w:rsidRPr="007609EA">
        <w:rPr>
          <w:rFonts w:ascii="Arial" w:hAnsi="Arial" w:cs="Arial"/>
          <w:b/>
        </w:rPr>
        <w:t>Compare what you see in your experiments, to what you expected to see based on a big-O analysis. (This is also similar to what you did in Homework 2.) In your discussion, answer these questions:</w:t>
      </w:r>
    </w:p>
    <w:p w14:paraId="31412CF1" w14:textId="77777777" w:rsidR="00C14670" w:rsidRPr="003A63C6" w:rsidRDefault="00C14670" w:rsidP="003A63C6">
      <w:pPr>
        <w:widowControl w:val="0"/>
        <w:tabs>
          <w:tab w:val="left" w:pos="220"/>
          <w:tab w:val="left" w:pos="720"/>
        </w:tabs>
        <w:autoSpaceDE w:val="0"/>
        <w:autoSpaceDN w:val="0"/>
        <w:adjustRightInd w:val="0"/>
        <w:rPr>
          <w:rFonts w:ascii="Arial" w:hAnsi="Arial" w:cs="Arial"/>
        </w:rPr>
      </w:pPr>
    </w:p>
    <w:p w14:paraId="2C65E0F5" w14:textId="77777777" w:rsidR="003A63C6" w:rsidRDefault="003A63C6" w:rsidP="003A63C6">
      <w:pPr>
        <w:pStyle w:val="ListParagraph"/>
        <w:widowControl w:val="0"/>
        <w:numPr>
          <w:ilvl w:val="1"/>
          <w:numId w:val="4"/>
        </w:numPr>
        <w:tabs>
          <w:tab w:val="left" w:pos="220"/>
          <w:tab w:val="left" w:pos="720"/>
        </w:tabs>
        <w:autoSpaceDE w:val="0"/>
        <w:autoSpaceDN w:val="0"/>
        <w:adjustRightInd w:val="0"/>
        <w:rPr>
          <w:rFonts w:ascii="Arial" w:hAnsi="Arial" w:cs="Arial"/>
        </w:rPr>
      </w:pPr>
      <w:r w:rsidRPr="003A63C6">
        <w:rPr>
          <w:rFonts w:ascii="Arial" w:hAnsi="Arial" w:cs="Arial"/>
        </w:rPr>
        <w:t xml:space="preserve">How useful was the asymptotic analysis for predicting the measured run time of </w:t>
      </w:r>
      <w:r w:rsidRPr="003A63C6">
        <w:rPr>
          <w:rFonts w:ascii="Courier" w:hAnsi="Courier" w:cs="Courier"/>
        </w:rPr>
        <w:t>insert</w:t>
      </w:r>
      <w:r w:rsidRPr="003A63C6">
        <w:rPr>
          <w:rFonts w:ascii="Arial" w:hAnsi="Arial" w:cs="Arial"/>
        </w:rPr>
        <w:t xml:space="preserve"> </w:t>
      </w:r>
      <w:r w:rsidRPr="003A63C6">
        <w:rPr>
          <w:rFonts w:ascii="Arial" w:hAnsi="Arial" w:cs="Arial"/>
        </w:rPr>
        <w:lastRenderedPageBreak/>
        <w:t>and</w:t>
      </w:r>
      <w:r w:rsidRPr="003A63C6">
        <w:rPr>
          <w:rFonts w:ascii="Courier" w:hAnsi="Courier" w:cs="Courier"/>
        </w:rPr>
        <w:t>deleteMin</w:t>
      </w:r>
      <w:r w:rsidRPr="003A63C6">
        <w:rPr>
          <w:rFonts w:ascii="Arial" w:hAnsi="Arial" w:cs="Arial"/>
        </w:rPr>
        <w:t xml:space="preserve"> for your three implementations?</w:t>
      </w:r>
    </w:p>
    <w:p w14:paraId="5B73F4D0" w14:textId="712ED977" w:rsidR="008A57DC" w:rsidRDefault="00C22404" w:rsidP="008A57DC">
      <w:pPr>
        <w:widowControl w:val="0"/>
        <w:tabs>
          <w:tab w:val="left" w:pos="220"/>
          <w:tab w:val="left" w:pos="720"/>
        </w:tabs>
        <w:autoSpaceDE w:val="0"/>
        <w:autoSpaceDN w:val="0"/>
        <w:adjustRightInd w:val="0"/>
        <w:rPr>
          <w:rFonts w:ascii="Arial" w:hAnsi="Arial" w:cs="Arial"/>
        </w:rPr>
      </w:pPr>
      <w:r>
        <w:rPr>
          <w:rFonts w:ascii="Arial" w:hAnsi="Arial" w:cs="Arial"/>
        </w:rPr>
        <w:t>Asymptotic analysis is able to approximately predict a few trends of the growth rate for the time required to run different values of input in some implementations.</w:t>
      </w:r>
    </w:p>
    <w:p w14:paraId="4108298D" w14:textId="41E86B6A" w:rsidR="00C22404" w:rsidRDefault="00C22404" w:rsidP="008A57DC">
      <w:pPr>
        <w:widowControl w:val="0"/>
        <w:tabs>
          <w:tab w:val="left" w:pos="220"/>
          <w:tab w:val="left" w:pos="720"/>
        </w:tabs>
        <w:autoSpaceDE w:val="0"/>
        <w:autoSpaceDN w:val="0"/>
        <w:adjustRightInd w:val="0"/>
        <w:rPr>
          <w:rFonts w:ascii="Arial" w:hAnsi="Arial" w:cs="Arial"/>
        </w:rPr>
      </w:pPr>
      <w:r>
        <w:rPr>
          <w:rFonts w:ascii="Arial" w:hAnsi="Arial" w:cs="Arial"/>
        </w:rPr>
        <w:t xml:space="preserve">In Insert with Binary Heap, the growth rate is growing larger as the input doubles.. mimicking the growth trend of log(n). It’s not as obvious in DeleteMin with Binary Heap, but it’s not too off the chart, the trend might be more obvious when we run the test with more than four values. </w:t>
      </w:r>
    </w:p>
    <w:p w14:paraId="03648253" w14:textId="4A96D1AE" w:rsidR="00C22404" w:rsidRDefault="00C22404" w:rsidP="008A57DC">
      <w:pPr>
        <w:widowControl w:val="0"/>
        <w:tabs>
          <w:tab w:val="left" w:pos="220"/>
          <w:tab w:val="left" w:pos="720"/>
        </w:tabs>
        <w:autoSpaceDE w:val="0"/>
        <w:autoSpaceDN w:val="0"/>
        <w:adjustRightInd w:val="0"/>
        <w:rPr>
          <w:rFonts w:ascii="Arial" w:hAnsi="Arial" w:cs="Arial"/>
        </w:rPr>
      </w:pPr>
      <w:r>
        <w:rPr>
          <w:rFonts w:ascii="Arial" w:hAnsi="Arial" w:cs="Arial"/>
        </w:rPr>
        <w:t>However, with threeheap’s deleteMin we don’t see the growth trend of Log(N). The time required seems to decrease with increasing input. We still see</w:t>
      </w:r>
      <w:r w:rsidR="0055430B">
        <w:rPr>
          <w:rFonts w:ascii="Arial" w:hAnsi="Arial" w:cs="Arial"/>
        </w:rPr>
        <w:t xml:space="preserve"> the trend asymptotic analysis predicted for Insertion, but not for delete Min. </w:t>
      </w:r>
    </w:p>
    <w:p w14:paraId="16F6E597" w14:textId="21814CB5" w:rsidR="0055430B" w:rsidRDefault="0055430B" w:rsidP="008A57DC">
      <w:pPr>
        <w:widowControl w:val="0"/>
        <w:tabs>
          <w:tab w:val="left" w:pos="220"/>
          <w:tab w:val="left" w:pos="720"/>
        </w:tabs>
        <w:autoSpaceDE w:val="0"/>
        <w:autoSpaceDN w:val="0"/>
        <w:adjustRightInd w:val="0"/>
        <w:rPr>
          <w:rFonts w:ascii="Arial" w:hAnsi="Arial" w:cs="Arial"/>
        </w:rPr>
      </w:pPr>
      <w:r>
        <w:rPr>
          <w:rFonts w:ascii="Arial" w:hAnsi="Arial" w:cs="Arial"/>
        </w:rPr>
        <w:t xml:space="preserve">For sorted linkedlist, asymptotic analysis predicted O(N) for insertion and O(1) for deleteMin. The trend shown by the test does not quite match that. For insertion, we should expect the growth rate to </w:t>
      </w:r>
      <w:r w:rsidR="00DA76D0">
        <w:rPr>
          <w:rFonts w:ascii="Arial" w:hAnsi="Arial" w:cs="Arial"/>
        </w:rPr>
        <w:t>double when the input size doubled, but we do not see that trend here. With deleteMin, the growth rate seems to be fluctuating pretty randomly given the four input. We do not see asymptotic analysis to be too helpful predicting the trend of run time for sorted linkedlist. However, the deleteMin does have significant slower run time comparing to other operations, as predicted to have O(1) run time.</w:t>
      </w:r>
    </w:p>
    <w:p w14:paraId="48B2D82A" w14:textId="77777777" w:rsidR="00DA76D0" w:rsidRPr="008A57DC" w:rsidRDefault="00DA76D0" w:rsidP="008A57DC">
      <w:pPr>
        <w:widowControl w:val="0"/>
        <w:tabs>
          <w:tab w:val="left" w:pos="220"/>
          <w:tab w:val="left" w:pos="720"/>
        </w:tabs>
        <w:autoSpaceDE w:val="0"/>
        <w:autoSpaceDN w:val="0"/>
        <w:adjustRightInd w:val="0"/>
        <w:rPr>
          <w:rFonts w:ascii="Arial" w:hAnsi="Arial" w:cs="Arial"/>
        </w:rPr>
      </w:pPr>
    </w:p>
    <w:p w14:paraId="0A83B94A" w14:textId="77777777" w:rsidR="003A63C6" w:rsidRPr="00DA76D0" w:rsidRDefault="003A63C6" w:rsidP="003A63C6">
      <w:pPr>
        <w:pStyle w:val="ListParagraph"/>
        <w:widowControl w:val="0"/>
        <w:numPr>
          <w:ilvl w:val="1"/>
          <w:numId w:val="4"/>
        </w:numPr>
        <w:tabs>
          <w:tab w:val="left" w:pos="220"/>
          <w:tab w:val="left" w:pos="720"/>
        </w:tabs>
        <w:autoSpaceDE w:val="0"/>
        <w:autoSpaceDN w:val="0"/>
        <w:adjustRightInd w:val="0"/>
        <w:rPr>
          <w:rFonts w:ascii="Arial" w:hAnsi="Arial" w:cs="Arial"/>
          <w:b/>
        </w:rPr>
      </w:pPr>
      <w:r w:rsidRPr="00DA76D0">
        <w:rPr>
          <w:rFonts w:ascii="Arial" w:hAnsi="Arial" w:cs="Arial"/>
          <w:b/>
        </w:rPr>
        <w:t>If your predictions differed substantially from your measured times, gives reasons why this might have occurred.</w:t>
      </w:r>
    </w:p>
    <w:p w14:paraId="101B8DE4" w14:textId="1FF4C71F" w:rsidR="00DA76D0" w:rsidRDefault="00DA76D0" w:rsidP="00DA76D0">
      <w:pPr>
        <w:widowControl w:val="0"/>
        <w:tabs>
          <w:tab w:val="left" w:pos="220"/>
          <w:tab w:val="left" w:pos="720"/>
        </w:tabs>
        <w:autoSpaceDE w:val="0"/>
        <w:autoSpaceDN w:val="0"/>
        <w:adjustRightInd w:val="0"/>
        <w:rPr>
          <w:rFonts w:ascii="Arial" w:hAnsi="Arial" w:cs="Arial"/>
        </w:rPr>
      </w:pPr>
      <w:r>
        <w:rPr>
          <w:rFonts w:ascii="Arial" w:hAnsi="Arial" w:cs="Arial"/>
        </w:rPr>
        <w:t xml:space="preserve">There could be different reasons why the predictions aren’t matched by the actual results. </w:t>
      </w:r>
    </w:p>
    <w:p w14:paraId="51575F6D" w14:textId="7212D4B0" w:rsidR="00DA76D0" w:rsidRPr="00DA76D0" w:rsidRDefault="00DA76D0" w:rsidP="00DA76D0">
      <w:pPr>
        <w:pStyle w:val="ListParagraph"/>
        <w:widowControl w:val="0"/>
        <w:numPr>
          <w:ilvl w:val="0"/>
          <w:numId w:val="5"/>
        </w:numPr>
        <w:tabs>
          <w:tab w:val="left" w:pos="220"/>
          <w:tab w:val="left" w:pos="720"/>
        </w:tabs>
        <w:autoSpaceDE w:val="0"/>
        <w:autoSpaceDN w:val="0"/>
        <w:adjustRightInd w:val="0"/>
        <w:rPr>
          <w:rFonts w:ascii="Arial" w:hAnsi="Arial" w:cs="Arial"/>
        </w:rPr>
      </w:pPr>
      <w:r>
        <w:rPr>
          <w:rFonts w:ascii="Arial" w:hAnsi="Arial" w:cs="Arial"/>
        </w:rPr>
        <w:t>S</w:t>
      </w:r>
      <w:r w:rsidRPr="00DA76D0">
        <w:rPr>
          <w:rFonts w:ascii="Arial" w:hAnsi="Arial" w:cs="Arial"/>
        </w:rPr>
        <w:t xml:space="preserve">ample size is too small so the trend is now shown with only 4 different input value. </w:t>
      </w:r>
    </w:p>
    <w:p w14:paraId="01F2AFC1" w14:textId="21400628" w:rsidR="00DA76D0" w:rsidRDefault="00DA76D0" w:rsidP="00DA76D0">
      <w:pPr>
        <w:pStyle w:val="ListParagraph"/>
        <w:widowControl w:val="0"/>
        <w:numPr>
          <w:ilvl w:val="0"/>
          <w:numId w:val="5"/>
        </w:numPr>
        <w:tabs>
          <w:tab w:val="left" w:pos="220"/>
          <w:tab w:val="left" w:pos="720"/>
        </w:tabs>
        <w:autoSpaceDE w:val="0"/>
        <w:autoSpaceDN w:val="0"/>
        <w:adjustRightInd w:val="0"/>
        <w:rPr>
          <w:rFonts w:ascii="Arial" w:hAnsi="Arial" w:cs="Arial"/>
        </w:rPr>
      </w:pPr>
      <w:r>
        <w:rPr>
          <w:rFonts w:ascii="Arial" w:hAnsi="Arial" w:cs="Arial"/>
        </w:rPr>
        <w:t xml:space="preserve">Variability generated by hardware, processors, memory, OS, java version, libraries, drivers. </w:t>
      </w:r>
    </w:p>
    <w:p w14:paraId="7A680AAB" w14:textId="23E5FD98" w:rsidR="008A57DC" w:rsidRPr="00DA76D0" w:rsidRDefault="00DA76D0" w:rsidP="008A57DC">
      <w:pPr>
        <w:pStyle w:val="ListParagraph"/>
        <w:widowControl w:val="0"/>
        <w:numPr>
          <w:ilvl w:val="0"/>
          <w:numId w:val="5"/>
        </w:numPr>
        <w:tabs>
          <w:tab w:val="left" w:pos="220"/>
          <w:tab w:val="left" w:pos="720"/>
        </w:tabs>
        <w:autoSpaceDE w:val="0"/>
        <w:autoSpaceDN w:val="0"/>
        <w:adjustRightInd w:val="0"/>
        <w:rPr>
          <w:rFonts w:ascii="Arial" w:hAnsi="Arial" w:cs="Arial"/>
        </w:rPr>
      </w:pPr>
      <w:r>
        <w:rPr>
          <w:rFonts w:ascii="Arial" w:hAnsi="Arial" w:cs="Arial"/>
        </w:rPr>
        <w:t>Other programs that were running could affect the run time</w:t>
      </w:r>
    </w:p>
    <w:p w14:paraId="046E4A92" w14:textId="77777777" w:rsidR="008A57DC" w:rsidRPr="008A57DC" w:rsidRDefault="008A57DC" w:rsidP="008A57DC">
      <w:pPr>
        <w:widowControl w:val="0"/>
        <w:tabs>
          <w:tab w:val="left" w:pos="220"/>
          <w:tab w:val="left" w:pos="720"/>
        </w:tabs>
        <w:autoSpaceDE w:val="0"/>
        <w:autoSpaceDN w:val="0"/>
        <w:adjustRightInd w:val="0"/>
        <w:rPr>
          <w:rFonts w:ascii="Arial" w:hAnsi="Arial" w:cs="Arial"/>
        </w:rPr>
      </w:pPr>
    </w:p>
    <w:p w14:paraId="162F6DAD" w14:textId="77777777" w:rsidR="003A63C6" w:rsidRPr="00DA76D0" w:rsidRDefault="003A63C6" w:rsidP="003A63C6">
      <w:pPr>
        <w:pStyle w:val="ListParagraph"/>
        <w:widowControl w:val="0"/>
        <w:numPr>
          <w:ilvl w:val="1"/>
          <w:numId w:val="4"/>
        </w:numPr>
        <w:tabs>
          <w:tab w:val="left" w:pos="220"/>
          <w:tab w:val="left" w:pos="720"/>
        </w:tabs>
        <w:autoSpaceDE w:val="0"/>
        <w:autoSpaceDN w:val="0"/>
        <w:adjustRightInd w:val="0"/>
        <w:rPr>
          <w:rFonts w:ascii="Arial" w:hAnsi="Arial" w:cs="Arial"/>
          <w:b/>
        </w:rPr>
      </w:pPr>
      <w:r w:rsidRPr="00DA76D0">
        <w:rPr>
          <w:rFonts w:ascii="Arial" w:hAnsi="Arial" w:cs="Arial"/>
          <w:b/>
        </w:rPr>
        <w:t>Which of your three implementations would you recommend to someone who needs to use a heap? Why is that one preferred? Are there any conditions under which you might suggest using your other implementations?</w:t>
      </w:r>
    </w:p>
    <w:p w14:paraId="493E77B3" w14:textId="7EB36D06" w:rsidR="00DA76D0" w:rsidRDefault="00DA76D0" w:rsidP="00DA76D0">
      <w:pPr>
        <w:widowControl w:val="0"/>
        <w:tabs>
          <w:tab w:val="left" w:pos="220"/>
          <w:tab w:val="left" w:pos="720"/>
        </w:tabs>
        <w:autoSpaceDE w:val="0"/>
        <w:autoSpaceDN w:val="0"/>
        <w:adjustRightInd w:val="0"/>
        <w:rPr>
          <w:rFonts w:ascii="Arial" w:hAnsi="Arial" w:cs="Arial"/>
        </w:rPr>
      </w:pPr>
      <w:r>
        <w:rPr>
          <w:rFonts w:ascii="Arial" w:hAnsi="Arial" w:cs="Arial"/>
        </w:rPr>
        <w:t xml:space="preserve">Threeheap had the best performance according to the testing results, but the run time is really similar to binary heap. So I would recommend either threeheaps or binary heaps. Definitely not sorted linked list due to it’s slow run time with insertion. </w:t>
      </w:r>
    </w:p>
    <w:p w14:paraId="446A85FA" w14:textId="0A8B5C3E" w:rsidR="00DA76D0" w:rsidRPr="00DA76D0" w:rsidRDefault="00DA76D0" w:rsidP="00DA76D0">
      <w:pPr>
        <w:widowControl w:val="0"/>
        <w:tabs>
          <w:tab w:val="left" w:pos="220"/>
          <w:tab w:val="left" w:pos="720"/>
        </w:tabs>
        <w:autoSpaceDE w:val="0"/>
        <w:autoSpaceDN w:val="0"/>
        <w:adjustRightInd w:val="0"/>
        <w:rPr>
          <w:rFonts w:ascii="Arial" w:hAnsi="Arial" w:cs="Arial"/>
        </w:rPr>
      </w:pPr>
      <w:r>
        <w:rPr>
          <w:rFonts w:ascii="Arial" w:hAnsi="Arial" w:cs="Arial"/>
        </w:rPr>
        <w:t xml:space="preserve">However, if we don’t care about the efficiency of insertion and care more about how much time it takes to deletemin from the priority queue, then sorted linkedlist might be a choice.  </w:t>
      </w:r>
    </w:p>
    <w:p w14:paraId="348F46E3" w14:textId="77777777" w:rsidR="003A63C6" w:rsidRPr="003A63C6" w:rsidRDefault="003A63C6" w:rsidP="003A63C6">
      <w:pPr>
        <w:widowControl w:val="0"/>
        <w:tabs>
          <w:tab w:val="left" w:pos="220"/>
          <w:tab w:val="left" w:pos="720"/>
        </w:tabs>
        <w:autoSpaceDE w:val="0"/>
        <w:autoSpaceDN w:val="0"/>
        <w:adjustRightInd w:val="0"/>
        <w:rPr>
          <w:rFonts w:ascii="Arial" w:hAnsi="Arial" w:cs="Arial"/>
        </w:rPr>
      </w:pPr>
    </w:p>
    <w:p w14:paraId="779F3F6A" w14:textId="77777777" w:rsidR="003A63C6" w:rsidRPr="007609EA" w:rsidRDefault="003A63C6" w:rsidP="003A63C6">
      <w:pPr>
        <w:pStyle w:val="ListParagraph"/>
        <w:widowControl w:val="0"/>
        <w:numPr>
          <w:ilvl w:val="0"/>
          <w:numId w:val="4"/>
        </w:numPr>
        <w:tabs>
          <w:tab w:val="left" w:pos="220"/>
          <w:tab w:val="left" w:pos="720"/>
        </w:tabs>
        <w:autoSpaceDE w:val="0"/>
        <w:autoSpaceDN w:val="0"/>
        <w:adjustRightInd w:val="0"/>
        <w:rPr>
          <w:rFonts w:ascii="Arial" w:hAnsi="Arial" w:cs="Arial"/>
          <w:b/>
        </w:rPr>
      </w:pPr>
      <w:r w:rsidRPr="007609EA">
        <w:rPr>
          <w:rFonts w:ascii="Arial" w:hAnsi="Arial" w:cs="Arial"/>
          <w:b/>
        </w:rPr>
        <w:t>Briefly discuss how you went about testing your three heap implementations. Feel free to refer to your testing files, which you should submit.</w:t>
      </w:r>
    </w:p>
    <w:p w14:paraId="3350B441" w14:textId="77777777" w:rsidR="00146024" w:rsidRPr="00146024" w:rsidRDefault="00146024" w:rsidP="00146024">
      <w:pPr>
        <w:widowControl w:val="0"/>
        <w:tabs>
          <w:tab w:val="left" w:pos="220"/>
          <w:tab w:val="left" w:pos="720"/>
        </w:tabs>
        <w:autoSpaceDE w:val="0"/>
        <w:autoSpaceDN w:val="0"/>
        <w:adjustRightInd w:val="0"/>
        <w:rPr>
          <w:rFonts w:ascii="Arial" w:hAnsi="Arial" w:cs="Arial"/>
        </w:rPr>
      </w:pPr>
    </w:p>
    <w:p w14:paraId="3A1FE713" w14:textId="77777777" w:rsidR="00146024" w:rsidRPr="00146024" w:rsidRDefault="00146024" w:rsidP="00146024">
      <w:pPr>
        <w:widowControl w:val="0"/>
        <w:tabs>
          <w:tab w:val="left" w:pos="220"/>
          <w:tab w:val="left" w:pos="720"/>
        </w:tabs>
        <w:autoSpaceDE w:val="0"/>
        <w:autoSpaceDN w:val="0"/>
        <w:adjustRightInd w:val="0"/>
        <w:rPr>
          <w:rFonts w:ascii="Arial" w:hAnsi="Arial" w:cs="Arial"/>
        </w:rPr>
      </w:pPr>
      <w:r>
        <w:rPr>
          <w:rFonts w:ascii="Arial" w:hAnsi="Arial" w:cs="Arial"/>
        </w:rPr>
        <w:t xml:space="preserve">I am testing different cases with each of the implementation. At first, I am testing that each of the methods are working properly so I just use simple test codes by calling insert and delete min to make sure we are getting the highest priority number when we deleteMin. I also use the function size in the beginning and throughout the code to make sure the size function is working. I also use makeEmpty function and then use size to make sure makeEmpty size if working. I also tried some edge cases to see if exceptions are thrown when they are supposed to by calling more deleteMin than insertion or by calling Findmin and deletemin in the beginning of the code. I’ve also tested cases when I throw in a int instead of a double into the function to make sure it’s not taking other type of data. </w:t>
      </w:r>
    </w:p>
    <w:p w14:paraId="74F085FC" w14:textId="77777777" w:rsidR="003A63C6" w:rsidRDefault="003A63C6" w:rsidP="003A63C6">
      <w:pPr>
        <w:widowControl w:val="0"/>
        <w:tabs>
          <w:tab w:val="left" w:pos="220"/>
          <w:tab w:val="left" w:pos="720"/>
        </w:tabs>
        <w:autoSpaceDE w:val="0"/>
        <w:autoSpaceDN w:val="0"/>
        <w:adjustRightInd w:val="0"/>
        <w:rPr>
          <w:rFonts w:ascii="Arial" w:hAnsi="Arial" w:cs="Arial"/>
        </w:rPr>
      </w:pPr>
    </w:p>
    <w:p w14:paraId="4A511CB1" w14:textId="77777777" w:rsidR="003A63C6" w:rsidRDefault="003A63C6" w:rsidP="003A63C6">
      <w:pPr>
        <w:widowControl w:val="0"/>
        <w:tabs>
          <w:tab w:val="left" w:pos="220"/>
          <w:tab w:val="left" w:pos="720"/>
        </w:tabs>
        <w:autoSpaceDE w:val="0"/>
        <w:autoSpaceDN w:val="0"/>
        <w:adjustRightInd w:val="0"/>
        <w:rPr>
          <w:rFonts w:ascii="Arial" w:hAnsi="Arial" w:cs="Arial"/>
        </w:rPr>
      </w:pPr>
    </w:p>
    <w:p w14:paraId="786870CD"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59BC5963"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29BE20FB"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7E03F3E1"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78AFEF81"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10840FF1"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35644F91"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644D3E4C"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025BD489"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17F546F7"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37B0383E" w14:textId="77777777" w:rsidR="00DA76D0" w:rsidRDefault="00DA76D0" w:rsidP="003A63C6">
      <w:pPr>
        <w:widowControl w:val="0"/>
        <w:tabs>
          <w:tab w:val="left" w:pos="220"/>
          <w:tab w:val="left" w:pos="720"/>
        </w:tabs>
        <w:autoSpaceDE w:val="0"/>
        <w:autoSpaceDN w:val="0"/>
        <w:adjustRightInd w:val="0"/>
        <w:rPr>
          <w:rFonts w:ascii="Arial" w:hAnsi="Arial" w:cs="Arial"/>
        </w:rPr>
      </w:pPr>
    </w:p>
    <w:p w14:paraId="7E6A6A14" w14:textId="77777777" w:rsidR="00DA76D0" w:rsidRPr="003A63C6" w:rsidRDefault="00DA76D0" w:rsidP="003A63C6">
      <w:pPr>
        <w:widowControl w:val="0"/>
        <w:tabs>
          <w:tab w:val="left" w:pos="220"/>
          <w:tab w:val="left" w:pos="720"/>
        </w:tabs>
        <w:autoSpaceDE w:val="0"/>
        <w:autoSpaceDN w:val="0"/>
        <w:adjustRightInd w:val="0"/>
        <w:rPr>
          <w:rFonts w:ascii="Arial" w:hAnsi="Arial" w:cs="Arial"/>
        </w:rPr>
      </w:pPr>
    </w:p>
    <w:p w14:paraId="24C68DCA" w14:textId="77777777" w:rsidR="003A63C6" w:rsidRPr="007609EA" w:rsidRDefault="003A63C6" w:rsidP="003A63C6">
      <w:pPr>
        <w:pStyle w:val="ListParagraph"/>
        <w:widowControl w:val="0"/>
        <w:numPr>
          <w:ilvl w:val="0"/>
          <w:numId w:val="4"/>
        </w:numPr>
        <w:tabs>
          <w:tab w:val="left" w:pos="220"/>
          <w:tab w:val="left" w:pos="720"/>
        </w:tabs>
        <w:autoSpaceDE w:val="0"/>
        <w:autoSpaceDN w:val="0"/>
        <w:adjustRightInd w:val="0"/>
        <w:rPr>
          <w:rFonts w:ascii="Arial" w:hAnsi="Arial" w:cs="Arial"/>
          <w:b/>
        </w:rPr>
      </w:pPr>
      <w:r w:rsidRPr="007609EA">
        <w:rPr>
          <w:rFonts w:ascii="Arial" w:hAnsi="Arial" w:cs="Arial"/>
          <w:b/>
        </w:rPr>
        <w:t>You implemented a binary-heap and a three-heap. We could have also asked you to implement a four-heap, a five-heap, etc.</w:t>
      </w:r>
    </w:p>
    <w:p w14:paraId="703A4FE7" w14:textId="77777777" w:rsidR="003A63C6" w:rsidRPr="007609EA" w:rsidRDefault="003A63C6" w:rsidP="003A63C6">
      <w:pPr>
        <w:pStyle w:val="ListParagraph"/>
        <w:widowControl w:val="0"/>
        <w:numPr>
          <w:ilvl w:val="1"/>
          <w:numId w:val="4"/>
        </w:numPr>
        <w:tabs>
          <w:tab w:val="left" w:pos="220"/>
          <w:tab w:val="left" w:pos="720"/>
        </w:tabs>
        <w:autoSpaceDE w:val="0"/>
        <w:autoSpaceDN w:val="0"/>
        <w:adjustRightInd w:val="0"/>
        <w:rPr>
          <w:rFonts w:ascii="Arial" w:hAnsi="Arial" w:cs="Arial"/>
          <w:b/>
        </w:rPr>
      </w:pPr>
      <w:r w:rsidRPr="007609EA">
        <w:rPr>
          <w:rFonts w:ascii="Arial" w:hAnsi="Arial" w:cs="Arial"/>
          <w:b/>
        </w:rPr>
        <w:t xml:space="preserve">In a short table, indicate for a binary heap, a three-heap, a four-heap and a five-heap, where the children for the node at array index </w:t>
      </w:r>
      <w:r w:rsidRPr="007609EA">
        <w:rPr>
          <w:rFonts w:ascii="Courier" w:hAnsi="Courier" w:cs="Courier"/>
          <w:b/>
        </w:rPr>
        <w:t>i</w:t>
      </w:r>
      <w:r w:rsidRPr="007609EA">
        <w:rPr>
          <w:rFonts w:ascii="Arial" w:hAnsi="Arial" w:cs="Arial"/>
          <w:b/>
        </w:rPr>
        <w:t xml:space="preserve"> are. For example, the first row of the table would indicate that for a binary heap, the two children would be at </w:t>
      </w:r>
      <w:r w:rsidRPr="007609EA">
        <w:rPr>
          <w:rFonts w:ascii="Courier" w:hAnsi="Courier" w:cs="Courier"/>
          <w:b/>
        </w:rPr>
        <w:t>i*2</w:t>
      </w:r>
      <w:r w:rsidRPr="007609EA">
        <w:rPr>
          <w:rFonts w:ascii="Arial" w:hAnsi="Arial" w:cs="Arial"/>
          <w:b/>
        </w:rPr>
        <w:t xml:space="preserve"> and </w:t>
      </w:r>
      <w:r w:rsidRPr="007609EA">
        <w:rPr>
          <w:rFonts w:ascii="Courier" w:hAnsi="Courier" w:cs="Courier"/>
          <w:b/>
        </w:rPr>
        <w:t>i*2+1</w:t>
      </w:r>
      <w:r w:rsidRPr="007609EA">
        <w:rPr>
          <w:rFonts w:ascii="Arial" w:hAnsi="Arial" w:cs="Arial"/>
          <w:b/>
        </w:rPr>
        <w:t>.</w:t>
      </w:r>
    </w:p>
    <w:p w14:paraId="081842BD" w14:textId="77777777" w:rsidR="000634C3" w:rsidRDefault="000634C3" w:rsidP="000634C3">
      <w:pPr>
        <w:widowControl w:val="0"/>
        <w:tabs>
          <w:tab w:val="left" w:pos="220"/>
          <w:tab w:val="left" w:pos="720"/>
        </w:tabs>
        <w:autoSpaceDE w:val="0"/>
        <w:autoSpaceDN w:val="0"/>
        <w:adjustRightInd w:val="0"/>
        <w:rPr>
          <w:rFonts w:ascii="Arial" w:hAnsi="Arial" w:cs="Arial"/>
        </w:rPr>
      </w:pPr>
    </w:p>
    <w:tbl>
      <w:tblPr>
        <w:tblStyle w:val="LightShading-Accent6"/>
        <w:tblW w:w="0" w:type="auto"/>
        <w:tblLook w:val="04A0" w:firstRow="1" w:lastRow="0" w:firstColumn="1" w:lastColumn="0" w:noHBand="0" w:noVBand="1"/>
      </w:tblPr>
      <w:tblGrid>
        <w:gridCol w:w="1836"/>
        <w:gridCol w:w="1836"/>
        <w:gridCol w:w="1836"/>
        <w:gridCol w:w="1836"/>
        <w:gridCol w:w="1836"/>
        <w:gridCol w:w="1836"/>
      </w:tblGrid>
      <w:tr w:rsidR="000634C3" w14:paraId="3ACA7505" w14:textId="77777777" w:rsidTr="00524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25C4FCD7" w14:textId="77777777" w:rsidR="000634C3" w:rsidRDefault="000634C3" w:rsidP="000634C3">
            <w:pPr>
              <w:widowControl w:val="0"/>
              <w:tabs>
                <w:tab w:val="left" w:pos="220"/>
                <w:tab w:val="left" w:pos="720"/>
              </w:tabs>
              <w:autoSpaceDE w:val="0"/>
              <w:autoSpaceDN w:val="0"/>
              <w:adjustRightInd w:val="0"/>
              <w:rPr>
                <w:rFonts w:ascii="Arial" w:hAnsi="Arial" w:cs="Arial"/>
              </w:rPr>
            </w:pPr>
            <w:r>
              <w:rPr>
                <w:rFonts w:ascii="Arial" w:hAnsi="Arial" w:cs="Arial"/>
              </w:rPr>
              <w:t>Binary Heap</w:t>
            </w:r>
          </w:p>
        </w:tc>
        <w:tc>
          <w:tcPr>
            <w:tcW w:w="1836" w:type="dxa"/>
          </w:tcPr>
          <w:p w14:paraId="11249615" w14:textId="77777777" w:rsidR="000634C3" w:rsidRDefault="000634C3" w:rsidP="000634C3">
            <w:pPr>
              <w:widowControl w:val="0"/>
              <w:tabs>
                <w:tab w:val="left" w:pos="220"/>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 * 2</w:t>
            </w:r>
          </w:p>
        </w:tc>
        <w:tc>
          <w:tcPr>
            <w:tcW w:w="1836" w:type="dxa"/>
          </w:tcPr>
          <w:p w14:paraId="439E4C2A" w14:textId="77777777" w:rsidR="000634C3" w:rsidRDefault="000634C3" w:rsidP="000634C3">
            <w:pPr>
              <w:widowControl w:val="0"/>
              <w:tabs>
                <w:tab w:val="left" w:pos="220"/>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 * 2 + 1</w:t>
            </w:r>
          </w:p>
        </w:tc>
        <w:tc>
          <w:tcPr>
            <w:tcW w:w="1836" w:type="dxa"/>
          </w:tcPr>
          <w:p w14:paraId="2ADCCB5D" w14:textId="77777777" w:rsidR="000634C3" w:rsidRDefault="000634C3" w:rsidP="000634C3">
            <w:pPr>
              <w:widowControl w:val="0"/>
              <w:tabs>
                <w:tab w:val="left" w:pos="220"/>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1836" w:type="dxa"/>
          </w:tcPr>
          <w:p w14:paraId="73727C09" w14:textId="77777777" w:rsidR="000634C3" w:rsidRDefault="000634C3" w:rsidP="000634C3">
            <w:pPr>
              <w:widowControl w:val="0"/>
              <w:tabs>
                <w:tab w:val="left" w:pos="220"/>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1836" w:type="dxa"/>
          </w:tcPr>
          <w:p w14:paraId="0A0D4987" w14:textId="77777777" w:rsidR="000634C3" w:rsidRDefault="000634C3" w:rsidP="000634C3">
            <w:pPr>
              <w:widowControl w:val="0"/>
              <w:tabs>
                <w:tab w:val="left" w:pos="220"/>
                <w:tab w:val="left" w:pos="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0634C3" w14:paraId="12EB34C8" w14:textId="77777777" w:rsidTr="0052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03F80468" w14:textId="77777777" w:rsidR="000634C3" w:rsidRDefault="000634C3" w:rsidP="000634C3">
            <w:pPr>
              <w:widowControl w:val="0"/>
              <w:tabs>
                <w:tab w:val="left" w:pos="220"/>
                <w:tab w:val="left" w:pos="720"/>
              </w:tabs>
              <w:autoSpaceDE w:val="0"/>
              <w:autoSpaceDN w:val="0"/>
              <w:adjustRightInd w:val="0"/>
              <w:rPr>
                <w:rFonts w:ascii="Arial" w:hAnsi="Arial" w:cs="Arial"/>
              </w:rPr>
            </w:pPr>
            <w:r>
              <w:rPr>
                <w:rFonts w:ascii="Arial" w:hAnsi="Arial" w:cs="Arial"/>
              </w:rPr>
              <w:t>Three Heap</w:t>
            </w:r>
          </w:p>
        </w:tc>
        <w:tc>
          <w:tcPr>
            <w:tcW w:w="1836" w:type="dxa"/>
          </w:tcPr>
          <w:p w14:paraId="5CCDB71D"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 * 3 - 1 </w:t>
            </w:r>
          </w:p>
        </w:tc>
        <w:tc>
          <w:tcPr>
            <w:tcW w:w="1836" w:type="dxa"/>
          </w:tcPr>
          <w:p w14:paraId="5AF6A940"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 * 3 </w:t>
            </w:r>
          </w:p>
        </w:tc>
        <w:tc>
          <w:tcPr>
            <w:tcW w:w="1836" w:type="dxa"/>
          </w:tcPr>
          <w:p w14:paraId="43C7F4A9"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 * 3 + 1</w:t>
            </w:r>
          </w:p>
        </w:tc>
        <w:tc>
          <w:tcPr>
            <w:tcW w:w="1836" w:type="dxa"/>
          </w:tcPr>
          <w:p w14:paraId="6901CD43"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36" w:type="dxa"/>
          </w:tcPr>
          <w:p w14:paraId="052C6354"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C3" w14:paraId="6252A9A5" w14:textId="77777777" w:rsidTr="005242D9">
        <w:tc>
          <w:tcPr>
            <w:cnfStyle w:val="001000000000" w:firstRow="0" w:lastRow="0" w:firstColumn="1" w:lastColumn="0" w:oddVBand="0" w:evenVBand="0" w:oddHBand="0" w:evenHBand="0" w:firstRowFirstColumn="0" w:firstRowLastColumn="0" w:lastRowFirstColumn="0" w:lastRowLastColumn="0"/>
            <w:tcW w:w="1836" w:type="dxa"/>
          </w:tcPr>
          <w:p w14:paraId="64549706" w14:textId="77777777" w:rsidR="000634C3" w:rsidRDefault="000634C3" w:rsidP="000634C3">
            <w:pPr>
              <w:widowControl w:val="0"/>
              <w:tabs>
                <w:tab w:val="left" w:pos="220"/>
                <w:tab w:val="left" w:pos="720"/>
              </w:tabs>
              <w:autoSpaceDE w:val="0"/>
              <w:autoSpaceDN w:val="0"/>
              <w:adjustRightInd w:val="0"/>
              <w:rPr>
                <w:rFonts w:ascii="Arial" w:hAnsi="Arial" w:cs="Arial"/>
              </w:rPr>
            </w:pPr>
            <w:r>
              <w:rPr>
                <w:rFonts w:ascii="Arial" w:hAnsi="Arial" w:cs="Arial"/>
              </w:rPr>
              <w:t>Four Heap</w:t>
            </w:r>
          </w:p>
        </w:tc>
        <w:tc>
          <w:tcPr>
            <w:tcW w:w="1836" w:type="dxa"/>
          </w:tcPr>
          <w:p w14:paraId="1C32AE21" w14:textId="77777777" w:rsidR="000634C3" w:rsidRDefault="000634C3" w:rsidP="000634C3">
            <w:pPr>
              <w:widowControl w:val="0"/>
              <w:tabs>
                <w:tab w:val="left" w:pos="220"/>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 </w:t>
            </w:r>
            <w:r w:rsidRPr="000634C3">
              <w:rPr>
                <w:rFonts w:ascii="Arial" w:hAnsi="Arial" w:cs="Arial"/>
              </w:rPr>
              <w:t>*</w:t>
            </w:r>
            <w:r>
              <w:rPr>
                <w:rFonts w:ascii="Arial" w:hAnsi="Arial" w:cs="Arial"/>
              </w:rPr>
              <w:t xml:space="preserve"> </w:t>
            </w:r>
            <w:r w:rsidRPr="000634C3">
              <w:rPr>
                <w:rFonts w:ascii="Arial" w:hAnsi="Arial" w:cs="Arial"/>
              </w:rPr>
              <w:t>4 – 2</w:t>
            </w:r>
          </w:p>
        </w:tc>
        <w:tc>
          <w:tcPr>
            <w:tcW w:w="1836" w:type="dxa"/>
          </w:tcPr>
          <w:p w14:paraId="5F4EDF82" w14:textId="77777777" w:rsidR="000634C3" w:rsidRDefault="000634C3" w:rsidP="000634C3">
            <w:pPr>
              <w:widowControl w:val="0"/>
              <w:tabs>
                <w:tab w:val="left" w:pos="220"/>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 </w:t>
            </w:r>
            <w:r w:rsidRPr="000634C3">
              <w:rPr>
                <w:rFonts w:ascii="Arial" w:hAnsi="Arial" w:cs="Arial"/>
              </w:rPr>
              <w:t>*</w:t>
            </w:r>
            <w:r>
              <w:rPr>
                <w:rFonts w:ascii="Arial" w:hAnsi="Arial" w:cs="Arial"/>
              </w:rPr>
              <w:t xml:space="preserve"> </w:t>
            </w:r>
            <w:r w:rsidRPr="000634C3">
              <w:rPr>
                <w:rFonts w:ascii="Arial" w:hAnsi="Arial" w:cs="Arial"/>
              </w:rPr>
              <w:t xml:space="preserve">4 – </w:t>
            </w:r>
            <w:r>
              <w:rPr>
                <w:rFonts w:ascii="Arial" w:hAnsi="Arial" w:cs="Arial"/>
              </w:rPr>
              <w:t>1</w:t>
            </w:r>
          </w:p>
        </w:tc>
        <w:tc>
          <w:tcPr>
            <w:tcW w:w="1836" w:type="dxa"/>
          </w:tcPr>
          <w:p w14:paraId="6FE16EEB" w14:textId="77777777" w:rsidR="000634C3" w:rsidRDefault="000634C3" w:rsidP="000634C3">
            <w:pPr>
              <w:widowControl w:val="0"/>
              <w:tabs>
                <w:tab w:val="left" w:pos="220"/>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 </w:t>
            </w:r>
            <w:r w:rsidRPr="000634C3">
              <w:rPr>
                <w:rFonts w:ascii="Arial" w:hAnsi="Arial" w:cs="Arial"/>
              </w:rPr>
              <w:t>*</w:t>
            </w:r>
            <w:r>
              <w:rPr>
                <w:rFonts w:ascii="Arial" w:hAnsi="Arial" w:cs="Arial"/>
              </w:rPr>
              <w:t xml:space="preserve"> </w:t>
            </w:r>
            <w:r w:rsidRPr="000634C3">
              <w:rPr>
                <w:rFonts w:ascii="Arial" w:hAnsi="Arial" w:cs="Arial"/>
              </w:rPr>
              <w:t xml:space="preserve">4 </w:t>
            </w:r>
          </w:p>
        </w:tc>
        <w:tc>
          <w:tcPr>
            <w:tcW w:w="1836" w:type="dxa"/>
          </w:tcPr>
          <w:p w14:paraId="36690E67" w14:textId="77777777" w:rsidR="000634C3" w:rsidRDefault="000634C3" w:rsidP="000634C3">
            <w:pPr>
              <w:widowControl w:val="0"/>
              <w:tabs>
                <w:tab w:val="left" w:pos="220"/>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 </w:t>
            </w:r>
            <w:r w:rsidRPr="000634C3">
              <w:rPr>
                <w:rFonts w:ascii="Arial" w:hAnsi="Arial" w:cs="Arial"/>
              </w:rPr>
              <w:t>*</w:t>
            </w:r>
            <w:r>
              <w:rPr>
                <w:rFonts w:ascii="Arial" w:hAnsi="Arial" w:cs="Arial"/>
              </w:rPr>
              <w:t xml:space="preserve"> 4 + 1</w:t>
            </w:r>
          </w:p>
        </w:tc>
        <w:tc>
          <w:tcPr>
            <w:tcW w:w="1836" w:type="dxa"/>
          </w:tcPr>
          <w:p w14:paraId="775A67F2" w14:textId="77777777" w:rsidR="000634C3" w:rsidRDefault="000634C3" w:rsidP="000634C3">
            <w:pPr>
              <w:widowControl w:val="0"/>
              <w:tabs>
                <w:tab w:val="left" w:pos="220"/>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634C3" w14:paraId="5A73FDCA" w14:textId="77777777" w:rsidTr="0052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8430D2A" w14:textId="77777777" w:rsidR="000634C3" w:rsidRDefault="000634C3" w:rsidP="000634C3">
            <w:pPr>
              <w:widowControl w:val="0"/>
              <w:tabs>
                <w:tab w:val="left" w:pos="220"/>
                <w:tab w:val="left" w:pos="720"/>
              </w:tabs>
              <w:autoSpaceDE w:val="0"/>
              <w:autoSpaceDN w:val="0"/>
              <w:adjustRightInd w:val="0"/>
              <w:rPr>
                <w:rFonts w:ascii="Arial" w:hAnsi="Arial" w:cs="Arial"/>
              </w:rPr>
            </w:pPr>
            <w:r>
              <w:rPr>
                <w:rFonts w:ascii="Arial" w:hAnsi="Arial" w:cs="Arial"/>
              </w:rPr>
              <w:t>Five Heap</w:t>
            </w:r>
          </w:p>
        </w:tc>
        <w:tc>
          <w:tcPr>
            <w:tcW w:w="1836" w:type="dxa"/>
          </w:tcPr>
          <w:p w14:paraId="5F5CBF26"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 </w:t>
            </w:r>
            <w:r w:rsidRPr="000634C3">
              <w:rPr>
                <w:rFonts w:ascii="Arial" w:hAnsi="Arial" w:cs="Arial"/>
              </w:rPr>
              <w:t>*5 - 3</w:t>
            </w:r>
          </w:p>
        </w:tc>
        <w:tc>
          <w:tcPr>
            <w:tcW w:w="1836" w:type="dxa"/>
          </w:tcPr>
          <w:p w14:paraId="041E0C2B"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 </w:t>
            </w:r>
            <w:r w:rsidRPr="000634C3">
              <w:rPr>
                <w:rFonts w:ascii="Arial" w:hAnsi="Arial" w:cs="Arial"/>
              </w:rPr>
              <w:t xml:space="preserve">*5 - </w:t>
            </w:r>
            <w:r>
              <w:rPr>
                <w:rFonts w:ascii="Arial" w:hAnsi="Arial" w:cs="Arial"/>
              </w:rPr>
              <w:t>2</w:t>
            </w:r>
          </w:p>
        </w:tc>
        <w:tc>
          <w:tcPr>
            <w:tcW w:w="1836" w:type="dxa"/>
          </w:tcPr>
          <w:p w14:paraId="0FC58EAA"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 *5 - 1</w:t>
            </w:r>
          </w:p>
        </w:tc>
        <w:tc>
          <w:tcPr>
            <w:tcW w:w="1836" w:type="dxa"/>
          </w:tcPr>
          <w:p w14:paraId="28FEB659"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 *5 </w:t>
            </w:r>
          </w:p>
        </w:tc>
        <w:tc>
          <w:tcPr>
            <w:tcW w:w="1836" w:type="dxa"/>
          </w:tcPr>
          <w:p w14:paraId="4EA63CB6" w14:textId="77777777" w:rsidR="000634C3" w:rsidRDefault="000634C3" w:rsidP="000634C3">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 *5 + 1</w:t>
            </w:r>
          </w:p>
        </w:tc>
      </w:tr>
    </w:tbl>
    <w:p w14:paraId="2EDC08E6" w14:textId="77777777" w:rsidR="000634C3" w:rsidRPr="000634C3" w:rsidRDefault="000634C3" w:rsidP="000634C3">
      <w:pPr>
        <w:widowControl w:val="0"/>
        <w:tabs>
          <w:tab w:val="left" w:pos="220"/>
          <w:tab w:val="left" w:pos="720"/>
        </w:tabs>
        <w:autoSpaceDE w:val="0"/>
        <w:autoSpaceDN w:val="0"/>
        <w:adjustRightInd w:val="0"/>
        <w:rPr>
          <w:rFonts w:ascii="Arial" w:hAnsi="Arial" w:cs="Arial"/>
        </w:rPr>
      </w:pPr>
    </w:p>
    <w:p w14:paraId="4A4E2337" w14:textId="77777777" w:rsidR="003A63C6" w:rsidRPr="007609EA" w:rsidRDefault="003A63C6" w:rsidP="003A63C6">
      <w:pPr>
        <w:pStyle w:val="ListParagraph"/>
        <w:widowControl w:val="0"/>
        <w:numPr>
          <w:ilvl w:val="1"/>
          <w:numId w:val="4"/>
        </w:numPr>
        <w:tabs>
          <w:tab w:val="left" w:pos="220"/>
          <w:tab w:val="left" w:pos="720"/>
        </w:tabs>
        <w:autoSpaceDE w:val="0"/>
        <w:autoSpaceDN w:val="0"/>
        <w:adjustRightInd w:val="0"/>
        <w:rPr>
          <w:rFonts w:ascii="Arial" w:hAnsi="Arial" w:cs="Arial"/>
          <w:b/>
        </w:rPr>
      </w:pPr>
      <w:r w:rsidRPr="007609EA">
        <w:rPr>
          <w:rFonts w:ascii="Arial" w:hAnsi="Arial" w:cs="Arial"/>
          <w:b/>
        </w:rPr>
        <w:t xml:space="preserve">For a </w:t>
      </w:r>
      <w:r w:rsidRPr="007609EA">
        <w:rPr>
          <w:rFonts w:ascii="Arial" w:hAnsi="Arial" w:cs="Arial"/>
          <w:b/>
          <w:i/>
          <w:iCs/>
        </w:rPr>
        <w:t>d</w:t>
      </w:r>
      <w:r w:rsidRPr="007609EA">
        <w:rPr>
          <w:rFonts w:ascii="Arial" w:hAnsi="Arial" w:cs="Arial"/>
          <w:b/>
        </w:rPr>
        <w:t xml:space="preserve">-heap where </w:t>
      </w:r>
      <w:r w:rsidRPr="007609EA">
        <w:rPr>
          <w:rFonts w:ascii="Arial" w:hAnsi="Arial" w:cs="Arial"/>
          <w:b/>
          <w:i/>
          <w:iCs/>
        </w:rPr>
        <w:t>d</w:t>
      </w:r>
      <w:r w:rsidRPr="007609EA">
        <w:rPr>
          <w:rFonts w:ascii="Arial" w:hAnsi="Arial" w:cs="Arial"/>
          <w:b/>
        </w:rPr>
        <w:t xml:space="preserve"> is a variable representing the number of children (like two, three, four, five, ...), give an arithmetic formula for calculating where the left-most child for the node at array index </w:t>
      </w:r>
      <w:r w:rsidRPr="007609EA">
        <w:rPr>
          <w:rFonts w:ascii="Courier" w:hAnsi="Courier" w:cs="Courier"/>
          <w:b/>
        </w:rPr>
        <w:t>i</w:t>
      </w:r>
      <w:r w:rsidRPr="007609EA">
        <w:rPr>
          <w:rFonts w:ascii="Arial" w:hAnsi="Arial" w:cs="Arial"/>
          <w:b/>
        </w:rPr>
        <w:t xml:space="preserve"> are. For example, a </w:t>
      </w:r>
      <w:r w:rsidRPr="007609EA">
        <w:rPr>
          <w:rFonts w:ascii="Arial" w:hAnsi="Arial" w:cs="Arial"/>
          <w:b/>
          <w:i/>
          <w:iCs/>
        </w:rPr>
        <w:t>wrong</w:t>
      </w:r>
      <w:r w:rsidRPr="007609EA">
        <w:rPr>
          <w:rFonts w:ascii="Arial" w:hAnsi="Arial" w:cs="Arial"/>
          <w:b/>
        </w:rPr>
        <w:t xml:space="preserve"> answer in the right format would be </w:t>
      </w:r>
      <w:r w:rsidRPr="007609EA">
        <w:rPr>
          <w:rFonts w:ascii="Arial" w:hAnsi="Arial" w:cs="Arial"/>
          <w:b/>
          <w:i/>
          <w:iCs/>
        </w:rPr>
        <w:t>i*d+14</w:t>
      </w:r>
      <w:r w:rsidRPr="007609EA">
        <w:rPr>
          <w:rFonts w:ascii="Arial" w:hAnsi="Arial" w:cs="Arial"/>
          <w:b/>
        </w:rPr>
        <w:t>. Naturally, your formula should produce the right answer for all the rows in your table from part (a).</w:t>
      </w:r>
    </w:p>
    <w:p w14:paraId="32A9CFA5" w14:textId="77777777" w:rsidR="005242D9" w:rsidRPr="005242D9" w:rsidRDefault="005242D9" w:rsidP="005242D9">
      <w:pPr>
        <w:widowControl w:val="0"/>
        <w:tabs>
          <w:tab w:val="left" w:pos="220"/>
          <w:tab w:val="left" w:pos="720"/>
        </w:tabs>
        <w:autoSpaceDE w:val="0"/>
        <w:autoSpaceDN w:val="0"/>
        <w:adjustRightInd w:val="0"/>
        <w:rPr>
          <w:rFonts w:ascii="Arial" w:hAnsi="Arial" w:cs="Arial"/>
        </w:rPr>
      </w:pPr>
    </w:p>
    <w:p w14:paraId="378FBE8A" w14:textId="77777777" w:rsidR="00B64417" w:rsidRPr="003A63C6" w:rsidRDefault="005242D9" w:rsidP="005242D9">
      <w:pPr>
        <w:ind w:left="720" w:firstLine="720"/>
      </w:pPr>
      <w:r w:rsidRPr="005242D9">
        <w:t>d * i – (d – 2)</w:t>
      </w:r>
    </w:p>
    <w:sectPr w:rsidR="00B64417" w:rsidRPr="003A63C6" w:rsidSect="003A63C6">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9B0627E"/>
    <w:multiLevelType w:val="hybridMultilevel"/>
    <w:tmpl w:val="8A24086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2146C"/>
    <w:multiLevelType w:val="hybridMultilevel"/>
    <w:tmpl w:val="EC3C3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C6"/>
    <w:rsid w:val="000634C3"/>
    <w:rsid w:val="00146024"/>
    <w:rsid w:val="001E0BCA"/>
    <w:rsid w:val="00334C87"/>
    <w:rsid w:val="003A63C6"/>
    <w:rsid w:val="005242D9"/>
    <w:rsid w:val="0055430B"/>
    <w:rsid w:val="007609EA"/>
    <w:rsid w:val="008A57DC"/>
    <w:rsid w:val="00B64417"/>
    <w:rsid w:val="00C14670"/>
    <w:rsid w:val="00C22404"/>
    <w:rsid w:val="00DA76D0"/>
    <w:rsid w:val="00F53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FC7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C6"/>
    <w:pPr>
      <w:ind w:left="720"/>
      <w:contextualSpacing/>
    </w:pPr>
  </w:style>
  <w:style w:type="table" w:styleId="TableGrid">
    <w:name w:val="Table Grid"/>
    <w:basedOn w:val="TableNormal"/>
    <w:uiPriority w:val="59"/>
    <w:rsid w:val="003A6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42D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5242D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242D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5242D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5242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C6"/>
    <w:pPr>
      <w:ind w:left="720"/>
      <w:contextualSpacing/>
    </w:pPr>
  </w:style>
  <w:style w:type="table" w:styleId="TableGrid">
    <w:name w:val="Table Grid"/>
    <w:basedOn w:val="TableNormal"/>
    <w:uiPriority w:val="59"/>
    <w:rsid w:val="003A6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42D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5242D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242D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5242D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5242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31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1012</Words>
  <Characters>5771</Characters>
  <Application>Microsoft Macintosh Word</Application>
  <DocSecurity>0</DocSecurity>
  <Lines>48</Lines>
  <Paragraphs>13</Paragraphs>
  <ScaleCrop>false</ScaleCrop>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dc:creator>
  <cp:keywords/>
  <dc:description/>
  <cp:lastModifiedBy>Daniel Chen</cp:lastModifiedBy>
  <cp:revision>5</cp:revision>
  <dcterms:created xsi:type="dcterms:W3CDTF">2014-02-08T03:56:00Z</dcterms:created>
  <dcterms:modified xsi:type="dcterms:W3CDTF">2014-02-08T19:40:00Z</dcterms:modified>
</cp:coreProperties>
</file>